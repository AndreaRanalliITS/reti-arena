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4365D" w14:textId="77777777" w:rsidR="00AF217F" w:rsidRPr="00484C7F" w:rsidRDefault="00AF217F" w:rsidP="00484C7F">
      <w:pPr>
        <w:autoSpaceDE w:val="0"/>
        <w:jc w:val="center"/>
        <w:rPr>
          <w:rFonts w:ascii="Tahoma" w:hAnsi="Tahoma" w:cs="Tahoma"/>
          <w:b/>
          <w:sz w:val="32"/>
          <w:szCs w:val="32"/>
        </w:rPr>
      </w:pPr>
    </w:p>
    <w:p w14:paraId="0A665F3C" w14:textId="38521894" w:rsidR="00BB1D15" w:rsidRPr="00484C7F" w:rsidRDefault="000C0F72" w:rsidP="00AF217F">
      <w:pPr>
        <w:autoSpaceDE w:val="0"/>
        <w:jc w:val="center"/>
        <w:rPr>
          <w:rFonts w:ascii="Tahoma" w:hAnsi="Tahoma" w:cs="Tahoma"/>
          <w:b/>
          <w:sz w:val="32"/>
          <w:szCs w:val="32"/>
        </w:rPr>
      </w:pPr>
      <w:r w:rsidRPr="00484C7F">
        <w:rPr>
          <w:rFonts w:ascii="Tahoma" w:hAnsi="Tahoma" w:cs="Tahoma"/>
          <w:b/>
          <w:sz w:val="32"/>
          <w:szCs w:val="32"/>
        </w:rPr>
        <w:t>CORSO I</w:t>
      </w:r>
      <w:r w:rsidR="00BB1D15" w:rsidRPr="00484C7F">
        <w:rPr>
          <w:rFonts w:ascii="Tahoma" w:hAnsi="Tahoma" w:cs="Tahoma"/>
          <w:b/>
          <w:sz w:val="32"/>
          <w:szCs w:val="32"/>
        </w:rPr>
        <w:t>TS</w:t>
      </w:r>
      <w:r w:rsidR="00AF217F" w:rsidRPr="00484C7F">
        <w:rPr>
          <w:rFonts w:ascii="Tahoma" w:hAnsi="Tahoma" w:cs="Tahoma"/>
          <w:b/>
          <w:sz w:val="32"/>
          <w:szCs w:val="32"/>
        </w:rPr>
        <w:t xml:space="preserve"> </w:t>
      </w:r>
      <w:r w:rsidRPr="00484C7F">
        <w:rPr>
          <w:rFonts w:ascii="Tahoma" w:hAnsi="Tahoma" w:cs="Tahoma"/>
          <w:b/>
          <w:sz w:val="32"/>
          <w:szCs w:val="32"/>
        </w:rPr>
        <w:t>20</w:t>
      </w:r>
      <w:r w:rsidR="004806A5">
        <w:rPr>
          <w:rFonts w:ascii="Tahoma" w:hAnsi="Tahoma" w:cs="Tahoma"/>
          <w:b/>
          <w:sz w:val="32"/>
          <w:szCs w:val="32"/>
        </w:rPr>
        <w:t>2</w:t>
      </w:r>
      <w:r w:rsidR="00614DB4">
        <w:rPr>
          <w:rFonts w:ascii="Tahoma" w:hAnsi="Tahoma" w:cs="Tahoma"/>
          <w:b/>
          <w:sz w:val="32"/>
          <w:szCs w:val="32"/>
        </w:rPr>
        <w:t>1</w:t>
      </w:r>
      <w:r w:rsidRPr="00484C7F">
        <w:rPr>
          <w:rFonts w:ascii="Tahoma" w:hAnsi="Tahoma" w:cs="Tahoma"/>
          <w:b/>
          <w:sz w:val="32"/>
          <w:szCs w:val="32"/>
        </w:rPr>
        <w:t>/</w:t>
      </w:r>
      <w:r w:rsidR="00E63C4A">
        <w:rPr>
          <w:rFonts w:ascii="Tahoma" w:hAnsi="Tahoma" w:cs="Tahoma"/>
          <w:b/>
          <w:sz w:val="32"/>
          <w:szCs w:val="32"/>
        </w:rPr>
        <w:t>2</w:t>
      </w:r>
      <w:r w:rsidR="00614DB4">
        <w:rPr>
          <w:rFonts w:ascii="Tahoma" w:hAnsi="Tahoma" w:cs="Tahoma"/>
          <w:b/>
          <w:sz w:val="32"/>
          <w:szCs w:val="32"/>
        </w:rPr>
        <w:t>3</w:t>
      </w:r>
      <w:r w:rsidR="00BB1D15" w:rsidRPr="00484C7F">
        <w:rPr>
          <w:rFonts w:ascii="Tahoma" w:hAnsi="Tahoma" w:cs="Tahoma"/>
          <w:b/>
          <w:sz w:val="32"/>
          <w:szCs w:val="32"/>
        </w:rPr>
        <w:t xml:space="preserve"> </w:t>
      </w:r>
      <w:r w:rsidR="00DC01E3" w:rsidRPr="00484C7F">
        <w:rPr>
          <w:rFonts w:ascii="Tahoma" w:hAnsi="Tahoma" w:cs="Tahoma"/>
          <w:b/>
          <w:sz w:val="32"/>
          <w:szCs w:val="32"/>
        </w:rPr>
        <w:t>▪</w:t>
      </w:r>
      <w:r w:rsidR="00BB1D15" w:rsidRPr="00484C7F">
        <w:rPr>
          <w:rFonts w:ascii="Tahoma" w:hAnsi="Tahoma" w:cs="Tahoma"/>
          <w:b/>
          <w:sz w:val="32"/>
          <w:szCs w:val="32"/>
        </w:rPr>
        <w:t xml:space="preserve"> ID </w:t>
      </w:r>
      <w:r w:rsidR="00614DB4" w:rsidRPr="00614DB4">
        <w:rPr>
          <w:rFonts w:ascii="Tahoma" w:hAnsi="Tahoma" w:cs="Tahoma"/>
          <w:b/>
          <w:sz w:val="32"/>
          <w:szCs w:val="32"/>
        </w:rPr>
        <w:t>23215</w:t>
      </w:r>
      <w:r w:rsidR="004806A5" w:rsidRPr="004806A5">
        <w:rPr>
          <w:rFonts w:ascii="Tahoma" w:hAnsi="Tahoma" w:cs="Tahoma"/>
          <w:b/>
          <w:sz w:val="32"/>
          <w:szCs w:val="32"/>
        </w:rPr>
        <w:cr/>
      </w:r>
      <w:r w:rsidR="00E63C4A" w:rsidRPr="00E63C4A">
        <w:rPr>
          <w:rFonts w:ascii="Tahoma" w:hAnsi="Tahoma" w:cs="Tahoma"/>
          <w:b/>
          <w:sz w:val="32"/>
          <w:szCs w:val="32"/>
        </w:rPr>
        <w:cr/>
      </w:r>
    </w:p>
    <w:p w14:paraId="14604549" w14:textId="77777777" w:rsidR="00AF217F" w:rsidRPr="00484C7F" w:rsidRDefault="00AF217F" w:rsidP="00484C7F">
      <w:pPr>
        <w:autoSpaceDE w:val="0"/>
        <w:jc w:val="center"/>
        <w:rPr>
          <w:rFonts w:ascii="Tahoma" w:hAnsi="Tahoma" w:cs="Tahoma"/>
          <w:b/>
          <w:sz w:val="32"/>
          <w:szCs w:val="32"/>
        </w:rPr>
      </w:pPr>
    </w:p>
    <w:p w14:paraId="4C4EB5BE" w14:textId="77777777" w:rsidR="00AF217F" w:rsidRPr="00484C7F" w:rsidRDefault="00AF217F" w:rsidP="00484C7F">
      <w:pPr>
        <w:autoSpaceDE w:val="0"/>
        <w:jc w:val="center"/>
        <w:rPr>
          <w:rFonts w:ascii="Tahoma" w:hAnsi="Tahoma" w:cs="Tahoma"/>
          <w:b/>
          <w:sz w:val="32"/>
          <w:szCs w:val="32"/>
        </w:rPr>
      </w:pPr>
    </w:p>
    <w:p w14:paraId="42C06FBE" w14:textId="2C7F71C2" w:rsidR="00AB7DB6" w:rsidRDefault="00AB7DB6" w:rsidP="00AB7DB6">
      <w:pPr>
        <w:autoSpaceDE w:val="0"/>
        <w:spacing w:before="120"/>
        <w:jc w:val="center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METODI E TECNICHE DI SVILUPPO CLOUD</w:t>
      </w:r>
      <w:r w:rsidR="002546F8">
        <w:rPr>
          <w:rFonts w:ascii="Tahoma" w:hAnsi="Tahoma" w:cs="Tahoma"/>
          <w:b/>
          <w:sz w:val="24"/>
          <w:szCs w:val="24"/>
        </w:rPr>
        <w:t xml:space="preserve"> – CLOUD DEV</w:t>
      </w:r>
      <w:r w:rsidR="00C86F8F">
        <w:rPr>
          <w:rFonts w:ascii="Tahoma" w:hAnsi="Tahoma" w:cs="Tahoma"/>
          <w:b/>
          <w:sz w:val="24"/>
          <w:szCs w:val="24"/>
        </w:rPr>
        <w:t>E</w:t>
      </w:r>
      <w:r w:rsidR="002546F8">
        <w:rPr>
          <w:rFonts w:ascii="Tahoma" w:hAnsi="Tahoma" w:cs="Tahoma"/>
          <w:b/>
          <w:sz w:val="24"/>
          <w:szCs w:val="24"/>
        </w:rPr>
        <w:t>LOPER</w:t>
      </w:r>
    </w:p>
    <w:p w14:paraId="7285200D" w14:textId="77777777" w:rsidR="00AB7DB6" w:rsidRPr="003553A3" w:rsidRDefault="00AB7DB6" w:rsidP="00AB7DB6">
      <w:pPr>
        <w:autoSpaceDE w:val="0"/>
        <w:spacing w:before="120"/>
        <w:jc w:val="center"/>
        <w:rPr>
          <w:rFonts w:ascii="Tahoma" w:hAnsi="Tahoma" w:cs="Tahoma"/>
          <w:b/>
          <w:sz w:val="24"/>
          <w:szCs w:val="24"/>
        </w:rPr>
      </w:pPr>
    </w:p>
    <w:p w14:paraId="22FFA49D" w14:textId="77777777" w:rsidR="00AB7DB6" w:rsidRDefault="00AB7DB6" w:rsidP="00AB7DB6">
      <w:pPr>
        <w:autoSpaceDE w:val="0"/>
        <w:jc w:val="center"/>
        <w:rPr>
          <w:rFonts w:ascii="Tahoma" w:hAnsi="Tahoma" w:cs="Tahoma"/>
          <w:b/>
          <w:sz w:val="24"/>
          <w:szCs w:val="24"/>
        </w:rPr>
      </w:pPr>
      <w:r w:rsidRPr="00AB7DB6">
        <w:rPr>
          <w:rFonts w:ascii="Tahoma" w:hAnsi="Tahoma" w:cs="Tahoma"/>
          <w:b/>
          <w:sz w:val="24"/>
          <w:szCs w:val="24"/>
        </w:rPr>
        <w:t xml:space="preserve">TECNICO SUPERIORE PER I METODI E LE TECNOLOGIE PER LO </w:t>
      </w:r>
    </w:p>
    <w:p w14:paraId="5F36778A" w14:textId="4A5D9809" w:rsidR="00AB7DB6" w:rsidRPr="003553A3" w:rsidRDefault="00AB7DB6" w:rsidP="00AB7DB6">
      <w:pPr>
        <w:autoSpaceDE w:val="0"/>
        <w:jc w:val="center"/>
        <w:rPr>
          <w:rFonts w:ascii="Tahoma" w:hAnsi="Tahoma" w:cs="Tahoma"/>
          <w:b/>
          <w:sz w:val="24"/>
          <w:szCs w:val="24"/>
        </w:rPr>
      </w:pPr>
      <w:r w:rsidRPr="00AB7DB6">
        <w:rPr>
          <w:rFonts w:ascii="Tahoma" w:hAnsi="Tahoma" w:cs="Tahoma"/>
          <w:b/>
          <w:sz w:val="24"/>
          <w:szCs w:val="24"/>
        </w:rPr>
        <w:t>SVILUPPO DI SISTEMI</w:t>
      </w:r>
      <w:r>
        <w:rPr>
          <w:rFonts w:ascii="Tahoma" w:hAnsi="Tahoma" w:cs="Tahoma"/>
          <w:b/>
          <w:sz w:val="24"/>
          <w:szCs w:val="24"/>
        </w:rPr>
        <w:t xml:space="preserve"> </w:t>
      </w:r>
      <w:r w:rsidRPr="00AB7DB6">
        <w:rPr>
          <w:rFonts w:ascii="Tahoma" w:hAnsi="Tahoma" w:cs="Tahoma"/>
          <w:b/>
          <w:sz w:val="24"/>
          <w:szCs w:val="24"/>
        </w:rPr>
        <w:t>SOFTWARE</w:t>
      </w:r>
      <w:r w:rsidRPr="00AB7DB6">
        <w:rPr>
          <w:rFonts w:ascii="Tahoma" w:hAnsi="Tahoma" w:cs="Tahoma"/>
          <w:b/>
          <w:sz w:val="24"/>
          <w:szCs w:val="24"/>
        </w:rPr>
        <w:cr/>
      </w:r>
    </w:p>
    <w:p w14:paraId="3B3779D7" w14:textId="77777777" w:rsidR="00AB7DB6" w:rsidRDefault="00AB7DB6" w:rsidP="00AB7DB6">
      <w:pPr>
        <w:autoSpaceDE w:val="0"/>
        <w:jc w:val="center"/>
        <w:rPr>
          <w:rFonts w:ascii="Tahoma" w:hAnsi="Tahoma" w:cs="Tahoma"/>
          <w:b/>
          <w:sz w:val="24"/>
          <w:szCs w:val="24"/>
        </w:rPr>
      </w:pPr>
    </w:p>
    <w:p w14:paraId="66B9AF69" w14:textId="77777777" w:rsidR="00AB7DB6" w:rsidRDefault="00AB7DB6" w:rsidP="00AB7DB6">
      <w:pPr>
        <w:autoSpaceDE w:val="0"/>
        <w:jc w:val="center"/>
        <w:rPr>
          <w:rFonts w:ascii="Tahoma" w:hAnsi="Tahoma" w:cs="Tahoma"/>
          <w:b/>
          <w:sz w:val="24"/>
          <w:szCs w:val="24"/>
        </w:rPr>
      </w:pPr>
    </w:p>
    <w:p w14:paraId="03034DF6" w14:textId="77777777" w:rsidR="00AB7DB6" w:rsidRDefault="00AB7DB6" w:rsidP="00AB7DB6">
      <w:pPr>
        <w:autoSpaceDE w:val="0"/>
        <w:jc w:val="center"/>
        <w:rPr>
          <w:rFonts w:ascii="Tahoma" w:hAnsi="Tahoma" w:cs="Tahoma"/>
          <w:b/>
          <w:sz w:val="24"/>
          <w:szCs w:val="24"/>
        </w:rPr>
      </w:pPr>
    </w:p>
    <w:p w14:paraId="19CAE074" w14:textId="77777777" w:rsidR="00AB7DB6" w:rsidRDefault="00AB7DB6" w:rsidP="00AB7DB6">
      <w:pPr>
        <w:autoSpaceDE w:val="0"/>
        <w:jc w:val="center"/>
        <w:rPr>
          <w:rFonts w:ascii="Tahoma" w:hAnsi="Tahoma" w:cs="Tahoma"/>
          <w:b/>
          <w:sz w:val="24"/>
          <w:szCs w:val="24"/>
        </w:rPr>
      </w:pPr>
    </w:p>
    <w:p w14:paraId="16274590" w14:textId="77777777" w:rsidR="00AB7DB6" w:rsidRDefault="00AB7DB6" w:rsidP="00AB7DB6">
      <w:pPr>
        <w:autoSpaceDE w:val="0"/>
        <w:jc w:val="center"/>
        <w:rPr>
          <w:rFonts w:ascii="Tahoma" w:hAnsi="Tahoma" w:cs="Tahoma"/>
          <w:b/>
          <w:sz w:val="24"/>
          <w:szCs w:val="24"/>
        </w:rPr>
      </w:pPr>
    </w:p>
    <w:p w14:paraId="6ABE3140" w14:textId="77777777" w:rsidR="00AB7DB6" w:rsidRDefault="00AB7DB6" w:rsidP="00AB7DB6">
      <w:pPr>
        <w:autoSpaceDE w:val="0"/>
        <w:jc w:val="center"/>
        <w:rPr>
          <w:rFonts w:ascii="Tahoma" w:hAnsi="Tahoma" w:cs="Tahoma"/>
          <w:b/>
          <w:sz w:val="24"/>
          <w:szCs w:val="24"/>
        </w:rPr>
      </w:pPr>
    </w:p>
    <w:p w14:paraId="4794D3AE" w14:textId="7BA45783" w:rsidR="00AB7DB6" w:rsidRPr="003553A3" w:rsidRDefault="00AB7DB6" w:rsidP="00AB7DB6">
      <w:pPr>
        <w:autoSpaceDE w:val="0"/>
        <w:jc w:val="center"/>
        <w:rPr>
          <w:rFonts w:ascii="Tahoma" w:hAnsi="Tahoma" w:cs="Tahoma"/>
          <w:b/>
          <w:sz w:val="24"/>
          <w:szCs w:val="24"/>
        </w:rPr>
      </w:pPr>
      <w:r w:rsidRPr="003553A3">
        <w:rPr>
          <w:rFonts w:ascii="Tahoma" w:hAnsi="Tahoma" w:cs="Tahoma"/>
          <w:b/>
          <w:sz w:val="24"/>
          <w:szCs w:val="24"/>
        </w:rPr>
        <w:t>NOME E COGNOME ALLIEVO</w:t>
      </w:r>
    </w:p>
    <w:p w14:paraId="33899F4A" w14:textId="77777777" w:rsidR="00AB7DB6" w:rsidRPr="003553A3" w:rsidRDefault="00AB7DB6" w:rsidP="00AB7DB6">
      <w:pPr>
        <w:autoSpaceDE w:val="0"/>
        <w:jc w:val="both"/>
        <w:rPr>
          <w:rFonts w:ascii="Tahoma" w:hAnsi="Tahoma" w:cs="Tahoma"/>
          <w:b/>
          <w:sz w:val="24"/>
          <w:szCs w:val="24"/>
        </w:rPr>
      </w:pPr>
    </w:p>
    <w:p w14:paraId="1FE0A6F5" w14:textId="77777777" w:rsidR="00AF217F" w:rsidRDefault="00AF217F" w:rsidP="00F5486B">
      <w:pPr>
        <w:autoSpaceDE w:val="0"/>
        <w:jc w:val="both"/>
        <w:rPr>
          <w:rFonts w:ascii="Tahoma" w:hAnsi="Tahoma" w:cs="Tahoma"/>
          <w:b/>
          <w:sz w:val="24"/>
          <w:szCs w:val="24"/>
        </w:rPr>
      </w:pPr>
    </w:p>
    <w:p w14:paraId="0871C0CD" w14:textId="77777777" w:rsidR="00AF217F" w:rsidRDefault="00AF217F" w:rsidP="00F5486B">
      <w:pPr>
        <w:autoSpaceDE w:val="0"/>
        <w:jc w:val="both"/>
        <w:rPr>
          <w:rFonts w:ascii="Tahoma" w:hAnsi="Tahoma" w:cs="Tahoma"/>
          <w:b/>
          <w:sz w:val="24"/>
          <w:szCs w:val="24"/>
        </w:rPr>
      </w:pPr>
    </w:p>
    <w:p w14:paraId="0EFE2A01" w14:textId="77777777" w:rsidR="00AF217F" w:rsidRDefault="00AF217F" w:rsidP="00F5486B">
      <w:pPr>
        <w:autoSpaceDE w:val="0"/>
        <w:jc w:val="both"/>
        <w:rPr>
          <w:rFonts w:ascii="Tahoma" w:hAnsi="Tahoma" w:cs="Tahoma"/>
          <w:b/>
          <w:sz w:val="24"/>
          <w:szCs w:val="24"/>
        </w:rPr>
      </w:pPr>
    </w:p>
    <w:p w14:paraId="479E1E50" w14:textId="77777777" w:rsidR="00AF217F" w:rsidRDefault="00AF217F" w:rsidP="00F5486B">
      <w:pPr>
        <w:autoSpaceDE w:val="0"/>
        <w:jc w:val="both"/>
        <w:rPr>
          <w:rFonts w:ascii="Tahoma" w:hAnsi="Tahoma" w:cs="Tahoma"/>
          <w:b/>
          <w:sz w:val="24"/>
          <w:szCs w:val="24"/>
        </w:rPr>
      </w:pPr>
    </w:p>
    <w:p w14:paraId="17FDB483" w14:textId="77777777" w:rsidR="00AF217F" w:rsidRDefault="00AF217F" w:rsidP="00F5486B">
      <w:pPr>
        <w:autoSpaceDE w:val="0"/>
        <w:jc w:val="both"/>
        <w:rPr>
          <w:rFonts w:ascii="Tahoma" w:hAnsi="Tahoma" w:cs="Tahoma"/>
          <w:b/>
          <w:sz w:val="24"/>
          <w:szCs w:val="24"/>
        </w:rPr>
      </w:pPr>
    </w:p>
    <w:p w14:paraId="7B02CA12" w14:textId="77777777" w:rsidR="00AF217F" w:rsidRDefault="00AF217F" w:rsidP="00F5486B">
      <w:pPr>
        <w:autoSpaceDE w:val="0"/>
        <w:jc w:val="both"/>
        <w:rPr>
          <w:rFonts w:ascii="Tahoma" w:hAnsi="Tahoma" w:cs="Tahoma"/>
          <w:b/>
          <w:sz w:val="24"/>
          <w:szCs w:val="24"/>
        </w:rPr>
      </w:pPr>
    </w:p>
    <w:p w14:paraId="350F157E" w14:textId="77777777" w:rsidR="004B0C80" w:rsidRPr="00AF217F" w:rsidRDefault="00AF217F" w:rsidP="00AF217F">
      <w:pPr>
        <w:autoSpaceDE w:val="0"/>
        <w:jc w:val="center"/>
        <w:rPr>
          <w:rFonts w:ascii="Tahoma" w:hAnsi="Tahoma" w:cs="Tahoma"/>
          <w:b/>
          <w:sz w:val="48"/>
          <w:szCs w:val="48"/>
        </w:rPr>
      </w:pPr>
      <w:r w:rsidRPr="00AF217F">
        <w:rPr>
          <w:rFonts w:ascii="Tahoma" w:hAnsi="Tahoma" w:cs="Tahoma"/>
          <w:b/>
          <w:sz w:val="48"/>
          <w:szCs w:val="48"/>
        </w:rPr>
        <w:t>TITOLO DELLA TESINA</w:t>
      </w:r>
    </w:p>
    <w:p w14:paraId="1EB84D7B" w14:textId="77777777" w:rsidR="00BB1D15" w:rsidRDefault="00BB1D15" w:rsidP="00AF217F">
      <w:pPr>
        <w:autoSpaceDE w:val="0"/>
        <w:jc w:val="both"/>
        <w:rPr>
          <w:rFonts w:ascii="Tahoma" w:hAnsi="Tahoma" w:cs="Tahoma"/>
          <w:b/>
          <w:sz w:val="24"/>
          <w:szCs w:val="24"/>
        </w:rPr>
      </w:pPr>
    </w:p>
    <w:p w14:paraId="1F811ED5" w14:textId="77777777" w:rsidR="00AF217F" w:rsidRDefault="00AF217F" w:rsidP="00AF217F">
      <w:pPr>
        <w:autoSpaceDE w:val="0"/>
        <w:jc w:val="both"/>
        <w:rPr>
          <w:rFonts w:ascii="Tahoma" w:hAnsi="Tahoma" w:cs="Tahoma"/>
          <w:b/>
          <w:sz w:val="24"/>
          <w:szCs w:val="24"/>
        </w:rPr>
      </w:pPr>
    </w:p>
    <w:p w14:paraId="37889F3B" w14:textId="77777777" w:rsidR="00AF217F" w:rsidRDefault="00AF217F" w:rsidP="00AF217F">
      <w:pPr>
        <w:autoSpaceDE w:val="0"/>
        <w:jc w:val="both"/>
        <w:rPr>
          <w:rFonts w:ascii="Tahoma" w:hAnsi="Tahoma" w:cs="Tahoma"/>
          <w:b/>
          <w:sz w:val="24"/>
          <w:szCs w:val="24"/>
        </w:rPr>
      </w:pPr>
    </w:p>
    <w:p w14:paraId="61123340" w14:textId="77777777" w:rsidR="00AF217F" w:rsidRDefault="00AF217F" w:rsidP="00AF217F">
      <w:pPr>
        <w:autoSpaceDE w:val="0"/>
        <w:jc w:val="both"/>
        <w:rPr>
          <w:rFonts w:ascii="Tahoma" w:hAnsi="Tahoma" w:cs="Tahoma"/>
          <w:b/>
          <w:sz w:val="24"/>
          <w:szCs w:val="24"/>
        </w:rPr>
      </w:pPr>
    </w:p>
    <w:p w14:paraId="12450461" w14:textId="77777777" w:rsidR="00AF217F" w:rsidRDefault="00AF217F" w:rsidP="00AF217F">
      <w:pPr>
        <w:autoSpaceDE w:val="0"/>
        <w:jc w:val="both"/>
        <w:rPr>
          <w:rFonts w:ascii="Tahoma" w:hAnsi="Tahoma" w:cs="Tahoma"/>
          <w:b/>
          <w:sz w:val="24"/>
          <w:szCs w:val="24"/>
        </w:rPr>
      </w:pPr>
    </w:p>
    <w:p w14:paraId="7CC5C6D1" w14:textId="77777777" w:rsidR="00AF217F" w:rsidRDefault="00AF217F" w:rsidP="00AF217F">
      <w:pPr>
        <w:autoSpaceDE w:val="0"/>
        <w:jc w:val="both"/>
        <w:rPr>
          <w:rFonts w:ascii="Tahoma" w:hAnsi="Tahoma" w:cs="Tahoma"/>
          <w:b/>
          <w:sz w:val="24"/>
          <w:szCs w:val="24"/>
        </w:rPr>
      </w:pPr>
    </w:p>
    <w:p w14:paraId="4A692800" w14:textId="77777777" w:rsidR="00AF217F" w:rsidRDefault="00AF217F" w:rsidP="00AF217F">
      <w:pPr>
        <w:autoSpaceDE w:val="0"/>
        <w:jc w:val="both"/>
        <w:rPr>
          <w:rFonts w:ascii="Tahoma" w:hAnsi="Tahoma" w:cs="Tahoma"/>
          <w:b/>
          <w:sz w:val="24"/>
          <w:szCs w:val="24"/>
        </w:rPr>
      </w:pPr>
    </w:p>
    <w:p w14:paraId="3F306D61" w14:textId="77777777" w:rsidR="00AF217F" w:rsidRDefault="00AF217F" w:rsidP="00AF217F">
      <w:pPr>
        <w:autoSpaceDE w:val="0"/>
        <w:jc w:val="both"/>
        <w:rPr>
          <w:rFonts w:ascii="Tahoma" w:hAnsi="Tahoma" w:cs="Tahoma"/>
          <w:b/>
          <w:sz w:val="24"/>
          <w:szCs w:val="24"/>
        </w:rPr>
      </w:pPr>
    </w:p>
    <w:p w14:paraId="3FE0F2DD" w14:textId="77777777" w:rsidR="00AF217F" w:rsidRDefault="00AF217F" w:rsidP="00AF217F">
      <w:pPr>
        <w:autoSpaceDE w:val="0"/>
        <w:jc w:val="both"/>
        <w:rPr>
          <w:rFonts w:ascii="Tahoma" w:hAnsi="Tahoma" w:cs="Tahoma"/>
          <w:b/>
          <w:sz w:val="24"/>
          <w:szCs w:val="24"/>
        </w:rPr>
      </w:pPr>
    </w:p>
    <w:p w14:paraId="33D1CCD8" w14:textId="77777777" w:rsidR="00AF217F" w:rsidRDefault="00AF217F" w:rsidP="00AF217F">
      <w:pPr>
        <w:autoSpaceDE w:val="0"/>
        <w:jc w:val="both"/>
        <w:rPr>
          <w:rFonts w:ascii="Tahoma" w:hAnsi="Tahoma" w:cs="Tahoma"/>
          <w:b/>
          <w:sz w:val="24"/>
          <w:szCs w:val="24"/>
        </w:rPr>
      </w:pPr>
    </w:p>
    <w:p w14:paraId="12AC5C07" w14:textId="77777777" w:rsidR="00AF217F" w:rsidRDefault="00AF217F" w:rsidP="00AF217F">
      <w:pPr>
        <w:autoSpaceDE w:val="0"/>
        <w:jc w:val="both"/>
        <w:rPr>
          <w:rFonts w:ascii="Tahoma" w:hAnsi="Tahoma" w:cs="Tahoma"/>
          <w:b/>
          <w:sz w:val="24"/>
          <w:szCs w:val="24"/>
        </w:rPr>
      </w:pPr>
    </w:p>
    <w:p w14:paraId="79533F0C" w14:textId="64346493" w:rsidR="00AF217F" w:rsidRDefault="0048430C" w:rsidP="00AF217F">
      <w:pPr>
        <w:autoSpaceDE w:val="0"/>
        <w:jc w:val="center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GIUGNO</w:t>
      </w:r>
      <w:r w:rsidR="00AF217F">
        <w:rPr>
          <w:rFonts w:ascii="Tahoma" w:hAnsi="Tahoma" w:cs="Tahoma"/>
          <w:b/>
          <w:sz w:val="24"/>
          <w:szCs w:val="24"/>
        </w:rPr>
        <w:t xml:space="preserve"> 20</w:t>
      </w:r>
      <w:r w:rsidR="00E63C4A">
        <w:rPr>
          <w:rFonts w:ascii="Tahoma" w:hAnsi="Tahoma" w:cs="Tahoma"/>
          <w:b/>
          <w:sz w:val="24"/>
          <w:szCs w:val="24"/>
        </w:rPr>
        <w:t>2</w:t>
      </w:r>
      <w:r w:rsidR="00614DB4">
        <w:rPr>
          <w:rFonts w:ascii="Tahoma" w:hAnsi="Tahoma" w:cs="Tahoma"/>
          <w:b/>
          <w:sz w:val="24"/>
          <w:szCs w:val="24"/>
        </w:rPr>
        <w:t>3</w:t>
      </w:r>
    </w:p>
    <w:p w14:paraId="09A6ACA5" w14:textId="77777777" w:rsidR="00AF217F" w:rsidRDefault="00AF217F" w:rsidP="00AF217F">
      <w:pPr>
        <w:autoSpaceDE w:val="0"/>
        <w:jc w:val="both"/>
        <w:rPr>
          <w:rFonts w:ascii="Tahoma" w:hAnsi="Tahoma" w:cs="Tahoma"/>
          <w:b/>
          <w:sz w:val="24"/>
          <w:szCs w:val="24"/>
        </w:rPr>
      </w:pPr>
    </w:p>
    <w:p w14:paraId="5A39DE07" w14:textId="77777777" w:rsidR="00BB1D15" w:rsidRDefault="00BB1D15" w:rsidP="00BB1D15">
      <w:pPr>
        <w:rPr>
          <w:rFonts w:ascii="Tahoma" w:hAnsi="Tahoma" w:cs="Tahoma"/>
          <w:sz w:val="22"/>
          <w:szCs w:val="22"/>
        </w:rPr>
      </w:pPr>
    </w:p>
    <w:p w14:paraId="32A6F182" w14:textId="77777777" w:rsidR="001A148F" w:rsidRDefault="001A148F">
      <w:pPr>
        <w:rPr>
          <w:rFonts w:ascii="Tahoma" w:hAnsi="Tahoma" w:cs="Tahoma"/>
          <w:b/>
        </w:rPr>
      </w:pPr>
    </w:p>
    <w:p w14:paraId="498BC3F2" w14:textId="77777777" w:rsidR="001A148F" w:rsidRDefault="001A148F">
      <w:pPr>
        <w:rPr>
          <w:rFonts w:ascii="Tahoma" w:hAnsi="Tahoma" w:cs="Tahoma"/>
          <w:b/>
        </w:rPr>
      </w:pPr>
    </w:p>
    <w:p w14:paraId="11E8EBD7" w14:textId="472DB9BB" w:rsidR="001A148F" w:rsidRDefault="001A148F">
      <w:pPr>
        <w:rPr>
          <w:rFonts w:ascii="Tahoma" w:hAnsi="Tahoma" w:cs="Tahoma"/>
          <w:b/>
          <w:sz w:val="22"/>
          <w:szCs w:val="22"/>
          <w:lang w:eastAsia="ar-SA"/>
        </w:rPr>
      </w:pPr>
    </w:p>
    <w:p w14:paraId="47434BF7" w14:textId="77777777" w:rsidR="006041AE" w:rsidRDefault="006041AE">
      <w:pPr>
        <w:rPr>
          <w:rFonts w:ascii="Tahoma" w:hAnsi="Tahoma" w:cs="Tahoma"/>
          <w:b/>
        </w:rPr>
      </w:pPr>
    </w:p>
    <w:p w14:paraId="73FDE1EC" w14:textId="3753BA0E" w:rsidR="006041AE" w:rsidRDefault="006041AE" w:rsidP="006041AE">
      <w:pPr>
        <w:tabs>
          <w:tab w:val="left" w:pos="5830"/>
        </w:tabs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INDICE AUTOMATICO</w:t>
      </w:r>
    </w:p>
    <w:p w14:paraId="36A3497D" w14:textId="77777777" w:rsidR="006041AE" w:rsidRDefault="006041AE">
      <w:pPr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br w:type="page"/>
      </w:r>
    </w:p>
    <w:p w14:paraId="1FE057AD" w14:textId="77777777" w:rsidR="006041AE" w:rsidRDefault="006041AE" w:rsidP="006041AE">
      <w:pPr>
        <w:pStyle w:val="Paragrafoelenco1"/>
        <w:autoSpaceDE w:val="0"/>
        <w:spacing w:after="0" w:line="360" w:lineRule="auto"/>
        <w:ind w:left="284"/>
        <w:jc w:val="both"/>
        <w:rPr>
          <w:rFonts w:ascii="Tahoma" w:hAnsi="Tahoma" w:cs="Tahoma"/>
          <w:b/>
        </w:rPr>
      </w:pPr>
    </w:p>
    <w:p w14:paraId="2FAC512D" w14:textId="2F8A9EE1" w:rsidR="004B0C80" w:rsidRPr="00BB1D15" w:rsidRDefault="0096504F" w:rsidP="00BB1D15">
      <w:pPr>
        <w:pStyle w:val="Paragrafoelenco1"/>
        <w:numPr>
          <w:ilvl w:val="0"/>
          <w:numId w:val="16"/>
        </w:numPr>
        <w:autoSpaceDE w:val="0"/>
        <w:spacing w:after="0" w:line="360" w:lineRule="auto"/>
        <w:ind w:left="284" w:hanging="284"/>
        <w:jc w:val="both"/>
        <w:rPr>
          <w:rFonts w:ascii="Tahoma" w:hAnsi="Tahoma" w:cs="Tahoma"/>
          <w:b/>
        </w:rPr>
      </w:pPr>
      <w:r w:rsidRPr="00BB1D15">
        <w:rPr>
          <w:rFonts w:ascii="Tahoma" w:hAnsi="Tahoma" w:cs="Tahoma"/>
          <w:b/>
        </w:rPr>
        <w:t>L’esperienza di stage (</w:t>
      </w:r>
      <w:r w:rsidR="004B0C80" w:rsidRPr="00BB1D15">
        <w:rPr>
          <w:rFonts w:ascii="Tahoma" w:hAnsi="Tahoma" w:cs="Tahoma"/>
          <w:b/>
        </w:rPr>
        <w:t>80%)</w:t>
      </w:r>
    </w:p>
    <w:p w14:paraId="00B2FC6D" w14:textId="77777777" w:rsidR="004B0C80" w:rsidRPr="00BB1D15" w:rsidRDefault="004B0C80" w:rsidP="00BB1D15">
      <w:pPr>
        <w:pStyle w:val="Paragrafoelenco1"/>
        <w:autoSpaceDE w:val="0"/>
        <w:spacing w:after="0" w:line="360" w:lineRule="auto"/>
        <w:jc w:val="both"/>
        <w:rPr>
          <w:rFonts w:ascii="Tahoma" w:hAnsi="Tahoma" w:cs="Tahoma"/>
        </w:rPr>
      </w:pPr>
    </w:p>
    <w:p w14:paraId="69508B63" w14:textId="77777777" w:rsidR="006041AE" w:rsidRDefault="006041AE" w:rsidP="006041AE">
      <w:pPr>
        <w:pStyle w:val="Paragrafoelenco1"/>
        <w:numPr>
          <w:ilvl w:val="0"/>
          <w:numId w:val="16"/>
        </w:numPr>
        <w:autoSpaceDE w:val="0"/>
        <w:spacing w:after="0"/>
        <w:ind w:left="284" w:hanging="284"/>
        <w:jc w:val="both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Presentazione personale (1 o 2 pagine)</w:t>
      </w:r>
    </w:p>
    <w:p w14:paraId="52004E59" w14:textId="77777777" w:rsidR="006041AE" w:rsidRDefault="006041AE" w:rsidP="006041AE">
      <w:pPr>
        <w:pStyle w:val="Paragrafoelenco1"/>
        <w:autoSpaceDE w:val="0"/>
        <w:spacing w:after="0"/>
        <w:ind w:left="284"/>
        <w:jc w:val="both"/>
        <w:rPr>
          <w:rFonts w:ascii="Tahoma" w:hAnsi="Tahoma" w:cs="Tahoma"/>
          <w:b/>
          <w:sz w:val="24"/>
          <w:szCs w:val="24"/>
        </w:rPr>
      </w:pPr>
    </w:p>
    <w:p w14:paraId="70CA900F" w14:textId="77777777" w:rsidR="006041AE" w:rsidRPr="002B4BF5" w:rsidRDefault="006041AE" w:rsidP="006041AE">
      <w:pPr>
        <w:pStyle w:val="Paragrafoelenco1"/>
        <w:numPr>
          <w:ilvl w:val="0"/>
          <w:numId w:val="16"/>
        </w:numPr>
        <w:autoSpaceDE w:val="0"/>
        <w:spacing w:after="0"/>
        <w:ind w:left="284" w:hanging="284"/>
        <w:jc w:val="both"/>
        <w:rPr>
          <w:rFonts w:ascii="Tahoma" w:hAnsi="Tahoma" w:cs="Tahoma"/>
          <w:b/>
          <w:sz w:val="24"/>
          <w:szCs w:val="24"/>
        </w:rPr>
      </w:pPr>
      <w:r w:rsidRPr="004B0C80">
        <w:rPr>
          <w:rFonts w:ascii="Tahoma" w:hAnsi="Tahoma" w:cs="Tahoma"/>
          <w:b/>
          <w:sz w:val="24"/>
          <w:szCs w:val="24"/>
        </w:rPr>
        <w:t>Il percorso di formazione (20%)</w:t>
      </w:r>
    </w:p>
    <w:p w14:paraId="26058696" w14:textId="77777777" w:rsidR="006041AE" w:rsidRPr="003245CD" w:rsidRDefault="006041AE" w:rsidP="006041AE">
      <w:pPr>
        <w:pStyle w:val="Paragrafoelenco1"/>
        <w:numPr>
          <w:ilvl w:val="0"/>
          <w:numId w:val="19"/>
        </w:numPr>
        <w:autoSpaceDE w:val="0"/>
        <w:spacing w:after="0"/>
        <w:jc w:val="both"/>
        <w:rPr>
          <w:rFonts w:ascii="Tahoma" w:hAnsi="Tahoma" w:cs="Tahoma"/>
          <w:b/>
          <w:sz w:val="20"/>
          <w:szCs w:val="20"/>
        </w:rPr>
      </w:pPr>
      <w:r w:rsidRPr="003245CD">
        <w:rPr>
          <w:rFonts w:ascii="Tahoma" w:hAnsi="Tahoma" w:cs="Tahoma"/>
          <w:b/>
          <w:sz w:val="20"/>
          <w:szCs w:val="20"/>
        </w:rPr>
        <w:t>Il corso</w:t>
      </w:r>
      <w:r>
        <w:rPr>
          <w:rFonts w:ascii="Tahoma" w:hAnsi="Tahoma" w:cs="Tahoma"/>
          <w:b/>
          <w:sz w:val="20"/>
          <w:szCs w:val="20"/>
        </w:rPr>
        <w:t xml:space="preserve"> </w:t>
      </w:r>
    </w:p>
    <w:p w14:paraId="3D08FB23" w14:textId="77777777" w:rsidR="006041AE" w:rsidRPr="003245CD" w:rsidRDefault="006041AE" w:rsidP="006041AE">
      <w:pPr>
        <w:pStyle w:val="Paragrafoelenco1"/>
        <w:numPr>
          <w:ilvl w:val="2"/>
          <w:numId w:val="20"/>
        </w:numPr>
        <w:autoSpaceDE w:val="0"/>
        <w:spacing w:after="0"/>
        <w:ind w:left="993" w:hanging="284"/>
        <w:jc w:val="both"/>
        <w:rPr>
          <w:rFonts w:ascii="Tahoma" w:hAnsi="Tahoma" w:cs="Tahoma"/>
          <w:sz w:val="20"/>
          <w:szCs w:val="20"/>
        </w:rPr>
      </w:pPr>
      <w:r w:rsidRPr="003245CD">
        <w:rPr>
          <w:rFonts w:ascii="Tahoma" w:hAnsi="Tahoma" w:cs="Tahoma"/>
          <w:sz w:val="20"/>
          <w:szCs w:val="20"/>
        </w:rPr>
        <w:t>La scelta dopo la maturità: aspettative, alternative prese in considerazione, motivi della scelta</w:t>
      </w:r>
      <w:r>
        <w:rPr>
          <w:rFonts w:ascii="Tahoma" w:hAnsi="Tahoma" w:cs="Tahoma"/>
          <w:sz w:val="20"/>
          <w:szCs w:val="20"/>
        </w:rPr>
        <w:t>;</w:t>
      </w:r>
    </w:p>
    <w:p w14:paraId="1C9754F8" w14:textId="77777777" w:rsidR="006041AE" w:rsidRDefault="006041AE" w:rsidP="006041AE">
      <w:pPr>
        <w:pStyle w:val="Paragrafoelenco1"/>
        <w:numPr>
          <w:ilvl w:val="2"/>
          <w:numId w:val="20"/>
        </w:numPr>
        <w:autoSpaceDE w:val="0"/>
        <w:spacing w:after="0"/>
        <w:ind w:left="993" w:hanging="284"/>
        <w:jc w:val="both"/>
        <w:rPr>
          <w:rFonts w:ascii="Tahoma" w:hAnsi="Tahoma" w:cs="Tahoma"/>
          <w:sz w:val="20"/>
          <w:szCs w:val="20"/>
        </w:rPr>
      </w:pPr>
      <w:r w:rsidRPr="003245CD">
        <w:rPr>
          <w:rFonts w:ascii="Tahoma" w:hAnsi="Tahoma" w:cs="Tahoma"/>
          <w:sz w:val="20"/>
          <w:szCs w:val="20"/>
        </w:rPr>
        <w:t xml:space="preserve">Il piano di formazione: il percorso seguito, i docenti, le competenze acquisite durante il percorso, l’organizzazione didattica, le prove di valutazione, gli aspetti organizzativi e logistici, i </w:t>
      </w:r>
      <w:r>
        <w:rPr>
          <w:rFonts w:ascii="Tahoma" w:hAnsi="Tahoma" w:cs="Tahoma"/>
          <w:sz w:val="20"/>
          <w:szCs w:val="20"/>
        </w:rPr>
        <w:t>progetti</w:t>
      </w:r>
      <w:r w:rsidRPr="003245CD">
        <w:rPr>
          <w:rFonts w:ascii="Tahoma" w:hAnsi="Tahoma" w:cs="Tahoma"/>
          <w:sz w:val="20"/>
          <w:szCs w:val="20"/>
        </w:rPr>
        <w:t>. Valutazioni personali e suggerimenti</w:t>
      </w:r>
      <w:r>
        <w:rPr>
          <w:rFonts w:ascii="Tahoma" w:hAnsi="Tahoma" w:cs="Tahoma"/>
          <w:sz w:val="20"/>
          <w:szCs w:val="20"/>
        </w:rPr>
        <w:t>.</w:t>
      </w:r>
    </w:p>
    <w:p w14:paraId="74A36D1B" w14:textId="124521FC" w:rsidR="006041AE" w:rsidRDefault="006041AE" w:rsidP="006041AE">
      <w:pPr>
        <w:pStyle w:val="Paragrafoelenco1"/>
        <w:numPr>
          <w:ilvl w:val="2"/>
          <w:numId w:val="20"/>
        </w:numPr>
        <w:autoSpaceDE w:val="0"/>
        <w:spacing w:after="0"/>
        <w:ind w:left="993" w:hanging="284"/>
        <w:jc w:val="both"/>
        <w:rPr>
          <w:rFonts w:ascii="Tahoma" w:hAnsi="Tahoma" w:cs="Tahoma"/>
          <w:sz w:val="20"/>
          <w:szCs w:val="20"/>
        </w:rPr>
      </w:pPr>
      <w:r w:rsidRPr="00917D32">
        <w:rPr>
          <w:rFonts w:ascii="Tahoma" w:hAnsi="Tahoma" w:cs="Tahoma"/>
          <w:sz w:val="20"/>
          <w:szCs w:val="20"/>
        </w:rPr>
        <w:t>Per chi ha fatto stage all'estero: dove, breve descrizione realtà ospitante (di cosa si occupa, come è strutturata), delle vostre mansioni, cosa avete imparato, qualche lavoro e descrizione dell'esperienza</w:t>
      </w:r>
    </w:p>
    <w:p w14:paraId="01357321" w14:textId="77777777" w:rsidR="00EA14A6" w:rsidRPr="003553A3" w:rsidRDefault="00EA14A6" w:rsidP="00EA14A6">
      <w:pPr>
        <w:pStyle w:val="Paragrafoelenco1"/>
        <w:autoSpaceDE w:val="0"/>
        <w:spacing w:after="0"/>
        <w:ind w:left="993"/>
        <w:jc w:val="both"/>
        <w:rPr>
          <w:rFonts w:ascii="Tahoma" w:hAnsi="Tahoma" w:cs="Tahoma"/>
          <w:sz w:val="20"/>
          <w:szCs w:val="20"/>
        </w:rPr>
      </w:pPr>
    </w:p>
    <w:p w14:paraId="719025CC" w14:textId="0C338920" w:rsidR="00EA14A6" w:rsidRPr="002B4BF5" w:rsidRDefault="00EA14A6" w:rsidP="00EA14A6">
      <w:pPr>
        <w:pStyle w:val="Paragrafoelenco1"/>
        <w:numPr>
          <w:ilvl w:val="0"/>
          <w:numId w:val="16"/>
        </w:numPr>
        <w:autoSpaceDE w:val="0"/>
        <w:spacing w:after="0"/>
        <w:ind w:left="284" w:hanging="284"/>
        <w:jc w:val="both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L’esperienza di stage 1 ANNO</w:t>
      </w:r>
    </w:p>
    <w:p w14:paraId="42070543" w14:textId="77777777" w:rsidR="00EA14A6" w:rsidRDefault="00EA14A6" w:rsidP="00EA14A6">
      <w:pPr>
        <w:pStyle w:val="Paragrafoelenco1"/>
        <w:numPr>
          <w:ilvl w:val="0"/>
          <w:numId w:val="14"/>
        </w:numPr>
        <w:tabs>
          <w:tab w:val="clear" w:pos="0"/>
        </w:tabs>
        <w:autoSpaceDE w:val="0"/>
        <w:spacing w:after="0"/>
        <w:ind w:left="567" w:hanging="283"/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stage</w:t>
      </w:r>
    </w:p>
    <w:p w14:paraId="2261A273" w14:textId="77777777" w:rsidR="00EA14A6" w:rsidRPr="004E088E" w:rsidRDefault="00EA14A6" w:rsidP="00EA14A6">
      <w:pPr>
        <w:pStyle w:val="Paragrafoelenco1"/>
        <w:autoSpaceDE w:val="0"/>
        <w:spacing w:after="0"/>
        <w:jc w:val="both"/>
        <w:rPr>
          <w:rFonts w:ascii="Tahoma" w:hAnsi="Tahoma" w:cs="Tahoma"/>
          <w:sz w:val="20"/>
          <w:szCs w:val="20"/>
        </w:rPr>
      </w:pPr>
      <w:r w:rsidRPr="004E088E">
        <w:rPr>
          <w:rFonts w:ascii="Tahoma" w:hAnsi="Tahoma" w:cs="Tahoma"/>
          <w:sz w:val="20"/>
          <w:szCs w:val="20"/>
        </w:rPr>
        <w:t>dove, breve descrizione azienda ospitante (di cosa si occupa, come è strutturata), delle vostre mansioni, cosa avete imparato e qualche lavoro</w:t>
      </w:r>
    </w:p>
    <w:p w14:paraId="16A1D7B8" w14:textId="77777777" w:rsidR="00EA14A6" w:rsidRPr="003245CD" w:rsidRDefault="00EA14A6" w:rsidP="00EA14A6">
      <w:pPr>
        <w:pStyle w:val="Paragrafoelenco1"/>
        <w:autoSpaceDE w:val="0"/>
        <w:spacing w:after="0"/>
        <w:ind w:left="0"/>
        <w:jc w:val="both"/>
        <w:rPr>
          <w:rFonts w:ascii="Tahoma" w:hAnsi="Tahoma" w:cs="Tahoma"/>
          <w:sz w:val="20"/>
          <w:szCs w:val="20"/>
        </w:rPr>
      </w:pPr>
    </w:p>
    <w:p w14:paraId="59DD5B53" w14:textId="77777777" w:rsidR="00EA14A6" w:rsidRPr="003245CD" w:rsidRDefault="00EA14A6" w:rsidP="00EA14A6">
      <w:pPr>
        <w:pStyle w:val="Paragrafoelenco1"/>
        <w:autoSpaceDE w:val="0"/>
        <w:spacing w:after="0"/>
        <w:ind w:left="0"/>
        <w:jc w:val="both"/>
        <w:rPr>
          <w:rFonts w:ascii="Tahoma" w:hAnsi="Tahoma" w:cs="Tahoma"/>
          <w:sz w:val="20"/>
          <w:szCs w:val="20"/>
        </w:rPr>
      </w:pPr>
    </w:p>
    <w:p w14:paraId="1C0562CF" w14:textId="77777777" w:rsidR="00EA14A6" w:rsidRPr="003245CD" w:rsidRDefault="00EA14A6" w:rsidP="00EA14A6">
      <w:pPr>
        <w:pStyle w:val="Paragrafoelenco1"/>
        <w:numPr>
          <w:ilvl w:val="0"/>
          <w:numId w:val="14"/>
        </w:numPr>
        <w:tabs>
          <w:tab w:val="clear" w:pos="0"/>
        </w:tabs>
        <w:autoSpaceDE w:val="0"/>
        <w:spacing w:after="0"/>
        <w:ind w:left="567" w:hanging="283"/>
        <w:jc w:val="both"/>
        <w:rPr>
          <w:rFonts w:ascii="Tahoma" w:hAnsi="Tahoma" w:cs="Tahoma"/>
          <w:b/>
          <w:sz w:val="20"/>
          <w:szCs w:val="20"/>
        </w:rPr>
      </w:pPr>
      <w:r w:rsidRPr="003245CD">
        <w:rPr>
          <w:rFonts w:ascii="Tahoma" w:hAnsi="Tahoma" w:cs="Tahoma"/>
          <w:b/>
          <w:sz w:val="20"/>
          <w:szCs w:val="20"/>
        </w:rPr>
        <w:t>Analisi di un processo di lavoro</w:t>
      </w:r>
    </w:p>
    <w:p w14:paraId="15AC6902" w14:textId="77777777" w:rsidR="00EA14A6" w:rsidRDefault="00EA14A6" w:rsidP="00EA14A6">
      <w:pPr>
        <w:pStyle w:val="Paragrafoelenco1"/>
        <w:autoSpaceDE w:val="0"/>
        <w:spacing w:after="0"/>
        <w:ind w:left="360"/>
        <w:jc w:val="both"/>
        <w:rPr>
          <w:rFonts w:ascii="Tahoma" w:hAnsi="Tahoma" w:cs="Tahoma"/>
          <w:sz w:val="20"/>
          <w:szCs w:val="20"/>
        </w:rPr>
      </w:pPr>
      <w:r w:rsidRPr="003245CD">
        <w:rPr>
          <w:rFonts w:ascii="Tahoma" w:hAnsi="Tahoma" w:cs="Tahoma"/>
          <w:sz w:val="20"/>
          <w:szCs w:val="20"/>
        </w:rPr>
        <w:t>Descrizione di un processo di lavoro: descrizione narrativa del processo, le attività svolte, le tecnologie utilizzate, le competenze richieste, interesse personale, eventuale documentazione prodotta</w:t>
      </w:r>
      <w:r>
        <w:rPr>
          <w:rFonts w:ascii="Tahoma" w:hAnsi="Tahoma" w:cs="Tahoma"/>
          <w:sz w:val="20"/>
          <w:szCs w:val="20"/>
        </w:rPr>
        <w:t>.</w:t>
      </w:r>
    </w:p>
    <w:p w14:paraId="3C9D9BCC" w14:textId="77777777" w:rsidR="006041AE" w:rsidRPr="0078670F" w:rsidRDefault="006041AE" w:rsidP="006041AE">
      <w:pPr>
        <w:pStyle w:val="Paragrafoelenco1"/>
        <w:autoSpaceDE w:val="0"/>
        <w:spacing w:after="0"/>
        <w:jc w:val="both"/>
        <w:rPr>
          <w:rFonts w:ascii="Tahoma" w:hAnsi="Tahoma" w:cs="Tahoma"/>
          <w:b/>
          <w:sz w:val="24"/>
          <w:szCs w:val="24"/>
        </w:rPr>
      </w:pPr>
    </w:p>
    <w:p w14:paraId="056EA5AC" w14:textId="3FC6FA3D" w:rsidR="006041AE" w:rsidRPr="002B4BF5" w:rsidRDefault="006041AE" w:rsidP="006041AE">
      <w:pPr>
        <w:pStyle w:val="Paragrafoelenco1"/>
        <w:numPr>
          <w:ilvl w:val="0"/>
          <w:numId w:val="16"/>
        </w:numPr>
        <w:autoSpaceDE w:val="0"/>
        <w:spacing w:after="0"/>
        <w:ind w:left="284" w:hanging="284"/>
        <w:jc w:val="both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L’esperienza di stage</w:t>
      </w:r>
      <w:r w:rsidR="00EA14A6">
        <w:rPr>
          <w:rFonts w:ascii="Tahoma" w:hAnsi="Tahoma" w:cs="Tahoma"/>
          <w:b/>
          <w:sz w:val="24"/>
          <w:szCs w:val="24"/>
        </w:rPr>
        <w:t xml:space="preserve"> 2 ANNO</w:t>
      </w:r>
      <w:r>
        <w:rPr>
          <w:rFonts w:ascii="Tahoma" w:hAnsi="Tahoma" w:cs="Tahoma"/>
          <w:b/>
          <w:sz w:val="24"/>
          <w:szCs w:val="24"/>
        </w:rPr>
        <w:t xml:space="preserve"> (</w:t>
      </w:r>
      <w:r w:rsidRPr="004B0C80">
        <w:rPr>
          <w:rFonts w:ascii="Tahoma" w:hAnsi="Tahoma" w:cs="Tahoma"/>
          <w:b/>
          <w:sz w:val="24"/>
          <w:szCs w:val="24"/>
        </w:rPr>
        <w:t>80%)</w:t>
      </w:r>
    </w:p>
    <w:p w14:paraId="00D672AF" w14:textId="77777777" w:rsidR="006041AE" w:rsidRDefault="006041AE" w:rsidP="006041AE">
      <w:pPr>
        <w:pStyle w:val="Paragrafoelenco1"/>
        <w:numPr>
          <w:ilvl w:val="0"/>
          <w:numId w:val="14"/>
        </w:numPr>
        <w:tabs>
          <w:tab w:val="clear" w:pos="0"/>
        </w:tabs>
        <w:autoSpaceDE w:val="0"/>
        <w:spacing w:after="0"/>
        <w:ind w:left="567" w:hanging="283"/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stage</w:t>
      </w:r>
    </w:p>
    <w:p w14:paraId="3DFA43B8" w14:textId="77777777" w:rsidR="006041AE" w:rsidRPr="004E088E" w:rsidRDefault="006041AE" w:rsidP="006041AE">
      <w:pPr>
        <w:pStyle w:val="Paragrafoelenco1"/>
        <w:autoSpaceDE w:val="0"/>
        <w:spacing w:after="0"/>
        <w:jc w:val="both"/>
        <w:rPr>
          <w:rFonts w:ascii="Tahoma" w:hAnsi="Tahoma" w:cs="Tahoma"/>
          <w:sz w:val="20"/>
          <w:szCs w:val="20"/>
        </w:rPr>
      </w:pPr>
      <w:r w:rsidRPr="004E088E">
        <w:rPr>
          <w:rFonts w:ascii="Tahoma" w:hAnsi="Tahoma" w:cs="Tahoma"/>
          <w:sz w:val="20"/>
          <w:szCs w:val="20"/>
        </w:rPr>
        <w:t>dove, breve descrizione azienda ospitante (di cosa si occupa, come è strutturata), delle vostre mansioni, cosa avete imparato e qualche lavoro</w:t>
      </w:r>
    </w:p>
    <w:p w14:paraId="4504C0C3" w14:textId="77777777" w:rsidR="006041AE" w:rsidRPr="003245CD" w:rsidRDefault="006041AE" w:rsidP="006041AE">
      <w:pPr>
        <w:pStyle w:val="Paragrafoelenco1"/>
        <w:autoSpaceDE w:val="0"/>
        <w:spacing w:after="0"/>
        <w:ind w:left="0"/>
        <w:jc w:val="both"/>
        <w:rPr>
          <w:rFonts w:ascii="Tahoma" w:hAnsi="Tahoma" w:cs="Tahoma"/>
          <w:sz w:val="20"/>
          <w:szCs w:val="20"/>
        </w:rPr>
      </w:pPr>
    </w:p>
    <w:p w14:paraId="6263D2C1" w14:textId="77777777" w:rsidR="006041AE" w:rsidRPr="003245CD" w:rsidRDefault="006041AE" w:rsidP="006041AE">
      <w:pPr>
        <w:pStyle w:val="Paragrafoelenco1"/>
        <w:autoSpaceDE w:val="0"/>
        <w:spacing w:after="0"/>
        <w:ind w:left="0"/>
        <w:jc w:val="both"/>
        <w:rPr>
          <w:rFonts w:ascii="Tahoma" w:hAnsi="Tahoma" w:cs="Tahoma"/>
          <w:sz w:val="20"/>
          <w:szCs w:val="20"/>
        </w:rPr>
      </w:pPr>
    </w:p>
    <w:p w14:paraId="2A990EC1" w14:textId="77777777" w:rsidR="006041AE" w:rsidRPr="003245CD" w:rsidRDefault="006041AE" w:rsidP="006041AE">
      <w:pPr>
        <w:pStyle w:val="Paragrafoelenco1"/>
        <w:numPr>
          <w:ilvl w:val="0"/>
          <w:numId w:val="14"/>
        </w:numPr>
        <w:tabs>
          <w:tab w:val="clear" w:pos="0"/>
        </w:tabs>
        <w:autoSpaceDE w:val="0"/>
        <w:spacing w:after="0"/>
        <w:ind w:left="567" w:hanging="283"/>
        <w:jc w:val="both"/>
        <w:rPr>
          <w:rFonts w:ascii="Tahoma" w:hAnsi="Tahoma" w:cs="Tahoma"/>
          <w:b/>
          <w:sz w:val="20"/>
          <w:szCs w:val="20"/>
        </w:rPr>
      </w:pPr>
      <w:r w:rsidRPr="003245CD">
        <w:rPr>
          <w:rFonts w:ascii="Tahoma" w:hAnsi="Tahoma" w:cs="Tahoma"/>
          <w:b/>
          <w:sz w:val="20"/>
          <w:szCs w:val="20"/>
        </w:rPr>
        <w:t>Analisi di un processo di lavoro</w:t>
      </w:r>
    </w:p>
    <w:p w14:paraId="4CD7D762" w14:textId="77777777" w:rsidR="006041AE" w:rsidRDefault="006041AE" w:rsidP="006041AE">
      <w:pPr>
        <w:pStyle w:val="Paragrafoelenco1"/>
        <w:autoSpaceDE w:val="0"/>
        <w:spacing w:after="0"/>
        <w:ind w:left="360"/>
        <w:jc w:val="both"/>
        <w:rPr>
          <w:rFonts w:ascii="Tahoma" w:hAnsi="Tahoma" w:cs="Tahoma"/>
          <w:sz w:val="20"/>
          <w:szCs w:val="20"/>
        </w:rPr>
      </w:pPr>
      <w:r w:rsidRPr="003245CD">
        <w:rPr>
          <w:rFonts w:ascii="Tahoma" w:hAnsi="Tahoma" w:cs="Tahoma"/>
          <w:sz w:val="20"/>
          <w:szCs w:val="20"/>
        </w:rPr>
        <w:t>Descrizione di un processo di lavoro: descrizione narrativa del processo, le attività svolte, le tecnologie utilizzate, le competenze richieste, interesse personale, eventuale documentazione prodotta</w:t>
      </w:r>
      <w:r>
        <w:rPr>
          <w:rFonts w:ascii="Tahoma" w:hAnsi="Tahoma" w:cs="Tahoma"/>
          <w:sz w:val="20"/>
          <w:szCs w:val="20"/>
        </w:rPr>
        <w:t>.</w:t>
      </w:r>
    </w:p>
    <w:p w14:paraId="0F6E9934" w14:textId="77777777" w:rsidR="006041AE" w:rsidRPr="004E088E" w:rsidRDefault="006041AE" w:rsidP="006041AE">
      <w:pPr>
        <w:pStyle w:val="Paragrafoelenco1"/>
        <w:autoSpaceDE w:val="0"/>
        <w:spacing w:after="0"/>
        <w:ind w:left="927"/>
        <w:jc w:val="both"/>
        <w:rPr>
          <w:rFonts w:ascii="Tahoma" w:hAnsi="Tahoma" w:cs="Tahoma"/>
          <w:sz w:val="20"/>
          <w:szCs w:val="20"/>
        </w:rPr>
      </w:pPr>
    </w:p>
    <w:p w14:paraId="20F82820" w14:textId="77777777" w:rsidR="006041AE" w:rsidRPr="003245CD" w:rsidRDefault="006041AE" w:rsidP="006041AE">
      <w:pPr>
        <w:pStyle w:val="Paragrafoelenco1"/>
        <w:numPr>
          <w:ilvl w:val="0"/>
          <w:numId w:val="14"/>
        </w:numPr>
        <w:tabs>
          <w:tab w:val="clear" w:pos="0"/>
        </w:tabs>
        <w:autoSpaceDE w:val="0"/>
        <w:spacing w:after="0"/>
        <w:ind w:left="567" w:hanging="283"/>
        <w:jc w:val="both"/>
        <w:rPr>
          <w:rFonts w:ascii="Tahoma" w:hAnsi="Tahoma" w:cs="Tahoma"/>
          <w:b/>
          <w:sz w:val="20"/>
          <w:szCs w:val="20"/>
        </w:rPr>
      </w:pPr>
      <w:r w:rsidRPr="003245CD">
        <w:rPr>
          <w:rFonts w:ascii="Tahoma" w:hAnsi="Tahoma" w:cs="Tahoma"/>
          <w:b/>
          <w:sz w:val="20"/>
          <w:szCs w:val="20"/>
        </w:rPr>
        <w:t>Correlazione tra formazione e lavoro</w:t>
      </w:r>
      <w:r>
        <w:rPr>
          <w:rFonts w:ascii="Tahoma" w:hAnsi="Tahoma" w:cs="Tahoma"/>
          <w:b/>
          <w:sz w:val="20"/>
          <w:szCs w:val="20"/>
        </w:rPr>
        <w:t xml:space="preserve"> </w:t>
      </w:r>
    </w:p>
    <w:p w14:paraId="6B280AFF" w14:textId="77777777" w:rsidR="006041AE" w:rsidRPr="003245CD" w:rsidRDefault="006041AE" w:rsidP="006041AE">
      <w:pPr>
        <w:pStyle w:val="Paragrafoelenco1"/>
        <w:numPr>
          <w:ilvl w:val="2"/>
          <w:numId w:val="21"/>
        </w:numPr>
        <w:autoSpaceDE w:val="0"/>
        <w:spacing w:after="0"/>
        <w:ind w:left="993" w:hanging="284"/>
        <w:jc w:val="both"/>
        <w:rPr>
          <w:rFonts w:ascii="Tahoma" w:hAnsi="Tahoma" w:cs="Tahoma"/>
          <w:sz w:val="20"/>
          <w:szCs w:val="20"/>
        </w:rPr>
      </w:pPr>
      <w:r w:rsidRPr="003245CD">
        <w:rPr>
          <w:rFonts w:ascii="Tahoma" w:hAnsi="Tahoma" w:cs="Tahoma"/>
          <w:sz w:val="20"/>
          <w:szCs w:val="20"/>
        </w:rPr>
        <w:t>Le competenze richieste durante lo stage: competenze tecnich</w:t>
      </w:r>
      <w:r>
        <w:rPr>
          <w:rFonts w:ascii="Tahoma" w:hAnsi="Tahoma" w:cs="Tahoma"/>
          <w:sz w:val="20"/>
          <w:szCs w:val="20"/>
        </w:rPr>
        <w:t>e, organizzative, di relazione;</w:t>
      </w:r>
    </w:p>
    <w:p w14:paraId="7A3ABB64" w14:textId="77777777" w:rsidR="006041AE" w:rsidRPr="003245CD" w:rsidRDefault="006041AE" w:rsidP="006041AE">
      <w:pPr>
        <w:pStyle w:val="Paragrafoelenco1"/>
        <w:numPr>
          <w:ilvl w:val="2"/>
          <w:numId w:val="21"/>
        </w:numPr>
        <w:autoSpaceDE w:val="0"/>
        <w:spacing w:after="0"/>
        <w:ind w:left="993" w:hanging="284"/>
        <w:jc w:val="both"/>
        <w:rPr>
          <w:rFonts w:ascii="Tahoma" w:hAnsi="Tahoma" w:cs="Tahoma"/>
          <w:sz w:val="20"/>
          <w:szCs w:val="20"/>
        </w:rPr>
      </w:pPr>
      <w:r w:rsidRPr="003245CD">
        <w:rPr>
          <w:rFonts w:ascii="Tahoma" w:hAnsi="Tahoma" w:cs="Tahoma"/>
          <w:sz w:val="20"/>
          <w:szCs w:val="20"/>
        </w:rPr>
        <w:lastRenderedPageBreak/>
        <w:t>Bilancio dello stage: eventuali difficoltà incontrate, i successi ottenuti, il ruolo dei tutor, il clima di lavoro, utilità personale e professionale dello stage, eventuali prospettive di prolungamento dello stage o di inserimento lavorativo</w:t>
      </w:r>
      <w:r>
        <w:rPr>
          <w:rFonts w:ascii="Tahoma" w:hAnsi="Tahoma" w:cs="Tahoma"/>
          <w:sz w:val="20"/>
          <w:szCs w:val="20"/>
        </w:rPr>
        <w:t>;</w:t>
      </w:r>
    </w:p>
    <w:p w14:paraId="3A33D4C1" w14:textId="77777777" w:rsidR="006041AE" w:rsidRPr="003245CD" w:rsidRDefault="006041AE" w:rsidP="006041AE">
      <w:pPr>
        <w:pStyle w:val="Paragrafoelenco1"/>
        <w:numPr>
          <w:ilvl w:val="2"/>
          <w:numId w:val="21"/>
        </w:numPr>
        <w:autoSpaceDE w:val="0"/>
        <w:spacing w:after="0"/>
        <w:ind w:left="993" w:hanging="284"/>
        <w:jc w:val="both"/>
        <w:rPr>
          <w:rFonts w:ascii="Tahoma" w:hAnsi="Tahoma" w:cs="Tahoma"/>
          <w:sz w:val="20"/>
          <w:szCs w:val="20"/>
        </w:rPr>
      </w:pPr>
      <w:r w:rsidRPr="003245CD">
        <w:rPr>
          <w:rFonts w:ascii="Tahoma" w:hAnsi="Tahoma" w:cs="Tahoma"/>
          <w:sz w:val="20"/>
          <w:szCs w:val="20"/>
        </w:rPr>
        <w:t>Unità formative e discipline più utili</w:t>
      </w:r>
      <w:r>
        <w:rPr>
          <w:rFonts w:ascii="Tahoma" w:hAnsi="Tahoma" w:cs="Tahoma"/>
          <w:sz w:val="20"/>
          <w:szCs w:val="20"/>
        </w:rPr>
        <w:t>;</w:t>
      </w:r>
    </w:p>
    <w:p w14:paraId="7175B977" w14:textId="77777777" w:rsidR="006041AE" w:rsidRPr="003245CD" w:rsidRDefault="006041AE" w:rsidP="006041AE">
      <w:pPr>
        <w:pStyle w:val="Paragrafoelenco1"/>
        <w:numPr>
          <w:ilvl w:val="2"/>
          <w:numId w:val="21"/>
        </w:numPr>
        <w:autoSpaceDE w:val="0"/>
        <w:spacing w:after="0"/>
        <w:ind w:left="993" w:hanging="284"/>
        <w:jc w:val="both"/>
        <w:rPr>
          <w:rFonts w:ascii="Tahoma" w:hAnsi="Tahoma" w:cs="Tahoma"/>
          <w:sz w:val="20"/>
          <w:szCs w:val="20"/>
        </w:rPr>
      </w:pPr>
      <w:r w:rsidRPr="003245CD">
        <w:rPr>
          <w:rFonts w:ascii="Tahoma" w:hAnsi="Tahoma" w:cs="Tahoma"/>
          <w:sz w:val="20"/>
          <w:szCs w:val="20"/>
        </w:rPr>
        <w:t>Competenze richieste durante lo stage e che non sono state affrontate durante il corso</w:t>
      </w:r>
      <w:r>
        <w:rPr>
          <w:rFonts w:ascii="Tahoma" w:hAnsi="Tahoma" w:cs="Tahoma"/>
          <w:sz w:val="20"/>
          <w:szCs w:val="20"/>
        </w:rPr>
        <w:t>;</w:t>
      </w:r>
    </w:p>
    <w:p w14:paraId="4C5903C4" w14:textId="77777777" w:rsidR="006041AE" w:rsidRPr="003245CD" w:rsidRDefault="006041AE" w:rsidP="006041AE">
      <w:pPr>
        <w:pStyle w:val="Paragrafoelenco1"/>
        <w:numPr>
          <w:ilvl w:val="2"/>
          <w:numId w:val="21"/>
        </w:numPr>
        <w:autoSpaceDE w:val="0"/>
        <w:spacing w:after="0"/>
        <w:ind w:left="993" w:hanging="284"/>
        <w:jc w:val="both"/>
        <w:rPr>
          <w:rFonts w:ascii="Tahoma" w:hAnsi="Tahoma" w:cs="Tahoma"/>
          <w:sz w:val="20"/>
          <w:szCs w:val="20"/>
        </w:rPr>
      </w:pPr>
      <w:r w:rsidRPr="003245CD">
        <w:rPr>
          <w:rFonts w:ascii="Tahoma" w:hAnsi="Tahoma" w:cs="Tahoma"/>
          <w:sz w:val="20"/>
          <w:szCs w:val="20"/>
        </w:rPr>
        <w:t>Giudizio globale sulla coerenza della formazione rispetto alle esigenze di lavoro</w:t>
      </w:r>
      <w:r>
        <w:rPr>
          <w:rFonts w:ascii="Tahoma" w:hAnsi="Tahoma" w:cs="Tahoma"/>
          <w:sz w:val="20"/>
          <w:szCs w:val="20"/>
        </w:rPr>
        <w:t>;</w:t>
      </w:r>
    </w:p>
    <w:p w14:paraId="0DF241A9" w14:textId="77777777" w:rsidR="006041AE" w:rsidRPr="003245CD" w:rsidRDefault="006041AE" w:rsidP="006041AE">
      <w:pPr>
        <w:pStyle w:val="Paragrafoelenco1"/>
        <w:numPr>
          <w:ilvl w:val="2"/>
          <w:numId w:val="21"/>
        </w:numPr>
        <w:autoSpaceDE w:val="0"/>
        <w:spacing w:after="0"/>
        <w:ind w:left="993" w:hanging="284"/>
        <w:jc w:val="both"/>
        <w:rPr>
          <w:rFonts w:ascii="Tahoma" w:hAnsi="Tahoma" w:cs="Tahoma"/>
          <w:sz w:val="20"/>
          <w:szCs w:val="20"/>
        </w:rPr>
      </w:pPr>
      <w:r w:rsidRPr="003245CD">
        <w:rPr>
          <w:rFonts w:ascii="Tahoma" w:hAnsi="Tahoma" w:cs="Tahoma"/>
          <w:sz w:val="20"/>
          <w:szCs w:val="20"/>
        </w:rPr>
        <w:t>Il giudizio sull’azienda ospitante</w:t>
      </w:r>
      <w:r>
        <w:rPr>
          <w:rFonts w:ascii="Tahoma" w:hAnsi="Tahoma" w:cs="Tahoma"/>
          <w:sz w:val="20"/>
          <w:szCs w:val="20"/>
        </w:rPr>
        <w:t>.</w:t>
      </w:r>
    </w:p>
    <w:p w14:paraId="21CDA080" w14:textId="77777777" w:rsidR="006041AE" w:rsidRDefault="006041AE" w:rsidP="006041AE">
      <w:pPr>
        <w:pStyle w:val="Paragrafoelenco1"/>
        <w:autoSpaceDE w:val="0"/>
        <w:spacing w:after="0"/>
        <w:jc w:val="both"/>
        <w:rPr>
          <w:rFonts w:ascii="Tahoma" w:hAnsi="Tahoma" w:cs="Tahoma"/>
          <w:sz w:val="20"/>
          <w:szCs w:val="20"/>
        </w:rPr>
      </w:pPr>
    </w:p>
    <w:p w14:paraId="68931980" w14:textId="77777777" w:rsidR="006041AE" w:rsidRPr="004B0C80" w:rsidRDefault="006041AE" w:rsidP="006041AE">
      <w:pPr>
        <w:pStyle w:val="Paragrafoelenco1"/>
        <w:numPr>
          <w:ilvl w:val="0"/>
          <w:numId w:val="16"/>
        </w:numPr>
        <w:autoSpaceDE w:val="0"/>
        <w:spacing w:after="0"/>
        <w:ind w:left="284" w:hanging="284"/>
        <w:jc w:val="both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Le prospettive future</w:t>
      </w:r>
    </w:p>
    <w:p w14:paraId="6E463CE2" w14:textId="77777777" w:rsidR="006041AE" w:rsidRPr="003245CD" w:rsidRDefault="006041AE" w:rsidP="006041AE">
      <w:pPr>
        <w:pStyle w:val="Paragrafoelenco1"/>
        <w:autoSpaceDE w:val="0"/>
        <w:spacing w:after="0"/>
        <w:jc w:val="both"/>
        <w:rPr>
          <w:rFonts w:ascii="Tahoma" w:hAnsi="Tahoma" w:cs="Tahoma"/>
          <w:sz w:val="20"/>
          <w:szCs w:val="20"/>
        </w:rPr>
      </w:pPr>
    </w:p>
    <w:p w14:paraId="179A8DD5" w14:textId="77777777" w:rsidR="006041AE" w:rsidRPr="003553A3" w:rsidRDefault="006041AE" w:rsidP="006041AE">
      <w:pPr>
        <w:pStyle w:val="Paragrafoelenco1"/>
        <w:autoSpaceDE w:val="0"/>
        <w:spacing w:after="0"/>
        <w:jc w:val="both"/>
        <w:rPr>
          <w:rFonts w:ascii="Tahoma" w:hAnsi="Tahoma" w:cs="Tahoma"/>
          <w:sz w:val="20"/>
          <w:szCs w:val="20"/>
        </w:rPr>
      </w:pPr>
      <w:r w:rsidRPr="003245CD">
        <w:rPr>
          <w:rFonts w:ascii="Tahoma" w:hAnsi="Tahoma" w:cs="Tahoma"/>
          <w:sz w:val="20"/>
          <w:szCs w:val="20"/>
        </w:rPr>
        <w:t>Il progetto personale: descrizione e motivazioni</w:t>
      </w:r>
      <w:r>
        <w:rPr>
          <w:rFonts w:ascii="Tahoma" w:hAnsi="Tahoma" w:cs="Tahoma"/>
          <w:sz w:val="20"/>
          <w:szCs w:val="20"/>
        </w:rPr>
        <w:t xml:space="preserve">, il piano d’azione concreto; </w:t>
      </w:r>
      <w:r w:rsidRPr="004E088E">
        <w:rPr>
          <w:rFonts w:ascii="Tahoma" w:hAnsi="Tahoma" w:cs="Tahoma"/>
          <w:sz w:val="20"/>
          <w:szCs w:val="20"/>
        </w:rPr>
        <w:t>quali conclusioni potete trarre a conclusione dell'esperienza formativa e come vi immaginate di poter costruire la vostra carriera (anche facendo riferimento a contratti o opportunità di lavoro che già vi sono state fatte)</w:t>
      </w:r>
    </w:p>
    <w:p w14:paraId="1F3FF53B" w14:textId="77777777" w:rsidR="006041AE" w:rsidRDefault="006041AE" w:rsidP="006041AE">
      <w:pPr>
        <w:pStyle w:val="Paragrafoelenco1"/>
        <w:autoSpaceDE w:val="0"/>
        <w:spacing w:after="0"/>
        <w:jc w:val="both"/>
        <w:rPr>
          <w:rFonts w:ascii="Tahoma" w:hAnsi="Tahoma" w:cs="Tahoma"/>
          <w:sz w:val="20"/>
          <w:szCs w:val="20"/>
        </w:rPr>
      </w:pPr>
    </w:p>
    <w:p w14:paraId="73AF8B88" w14:textId="5F7519F1" w:rsidR="006041AE" w:rsidRDefault="006041AE" w:rsidP="006041AE">
      <w:pPr>
        <w:pStyle w:val="Paragrafoelenco1"/>
        <w:autoSpaceDE w:val="0"/>
        <w:spacing w:after="0"/>
        <w:jc w:val="both"/>
        <w:rPr>
          <w:rFonts w:ascii="Tahoma" w:hAnsi="Tahoma" w:cs="Tahoma"/>
          <w:sz w:val="20"/>
          <w:szCs w:val="20"/>
          <w:u w:val="single"/>
        </w:rPr>
      </w:pPr>
      <w:r w:rsidRPr="007516B0">
        <w:rPr>
          <w:rFonts w:ascii="Tahoma" w:hAnsi="Tahoma" w:cs="Tahoma"/>
          <w:sz w:val="20"/>
          <w:szCs w:val="20"/>
          <w:u w:val="single"/>
        </w:rPr>
        <w:t>Il curriculum vitae.</w:t>
      </w:r>
    </w:p>
    <w:p w14:paraId="2A7124BE" w14:textId="77777777" w:rsidR="0050590F" w:rsidRPr="007516B0" w:rsidRDefault="0050590F" w:rsidP="006041AE">
      <w:pPr>
        <w:pStyle w:val="Paragrafoelenco1"/>
        <w:autoSpaceDE w:val="0"/>
        <w:spacing w:after="0"/>
        <w:jc w:val="both"/>
        <w:rPr>
          <w:rFonts w:ascii="Tahoma" w:hAnsi="Tahoma" w:cs="Tahoma"/>
          <w:sz w:val="20"/>
          <w:szCs w:val="20"/>
          <w:u w:val="single"/>
        </w:rPr>
      </w:pPr>
    </w:p>
    <w:p w14:paraId="3EE1CB98" w14:textId="77777777" w:rsidR="006041AE" w:rsidRDefault="006041AE" w:rsidP="006041AE">
      <w:pPr>
        <w:autoSpaceDE w:val="0"/>
        <w:jc w:val="center"/>
        <w:rPr>
          <w:rFonts w:ascii="Tahoma" w:hAnsi="Tahoma" w:cs="Tahoma"/>
          <w:b/>
          <w:sz w:val="24"/>
          <w:szCs w:val="24"/>
        </w:rPr>
      </w:pPr>
      <w:r w:rsidRPr="003245CD">
        <w:rPr>
          <w:rFonts w:ascii="Tahoma" w:hAnsi="Tahoma" w:cs="Tahoma"/>
          <w:b/>
          <w:sz w:val="24"/>
          <w:szCs w:val="24"/>
        </w:rPr>
        <w:t xml:space="preserve">Struttura della </w:t>
      </w:r>
      <w:r>
        <w:rPr>
          <w:rFonts w:ascii="Tahoma" w:hAnsi="Tahoma" w:cs="Tahoma"/>
          <w:b/>
          <w:sz w:val="24"/>
          <w:szCs w:val="24"/>
        </w:rPr>
        <w:t>relazione</w:t>
      </w:r>
      <w:r w:rsidRPr="003245CD">
        <w:rPr>
          <w:rFonts w:ascii="Tahoma" w:hAnsi="Tahoma" w:cs="Tahoma"/>
          <w:b/>
          <w:sz w:val="24"/>
          <w:szCs w:val="24"/>
        </w:rPr>
        <w:t xml:space="preserve"> finale individuale</w:t>
      </w:r>
    </w:p>
    <w:p w14:paraId="774C5DBB" w14:textId="77777777" w:rsidR="006041AE" w:rsidRPr="003245CD" w:rsidRDefault="006041AE" w:rsidP="006041AE">
      <w:pPr>
        <w:autoSpaceDE w:val="0"/>
        <w:jc w:val="both"/>
        <w:rPr>
          <w:rFonts w:ascii="Tahoma" w:hAnsi="Tahoma" w:cs="Tahoma"/>
        </w:rPr>
      </w:pPr>
    </w:p>
    <w:p w14:paraId="47B4D521" w14:textId="77777777" w:rsidR="006041AE" w:rsidRDefault="006041AE" w:rsidP="006041AE">
      <w:pPr>
        <w:autoSpaceDE w:val="0"/>
        <w:jc w:val="both"/>
        <w:rPr>
          <w:rFonts w:ascii="Tahoma" w:hAnsi="Tahoma" w:cs="Tahoma"/>
        </w:rPr>
      </w:pPr>
      <w:r w:rsidRPr="003245CD">
        <w:rPr>
          <w:rFonts w:ascii="Tahoma" w:hAnsi="Tahoma" w:cs="Tahoma"/>
        </w:rPr>
        <w:t xml:space="preserve">Le indicazioni </w:t>
      </w:r>
      <w:r>
        <w:rPr>
          <w:rFonts w:ascii="Tahoma" w:hAnsi="Tahoma" w:cs="Tahoma"/>
        </w:rPr>
        <w:t xml:space="preserve">seguenti </w:t>
      </w:r>
      <w:r w:rsidRPr="003245CD">
        <w:rPr>
          <w:rFonts w:ascii="Tahoma" w:hAnsi="Tahoma" w:cs="Tahoma"/>
        </w:rPr>
        <w:t xml:space="preserve">non devono essere intese come prescrittive </w:t>
      </w:r>
    </w:p>
    <w:p w14:paraId="7F61391D" w14:textId="77777777" w:rsidR="006041AE" w:rsidRDefault="006041AE" w:rsidP="006041AE">
      <w:pPr>
        <w:autoSpaceDE w:val="0"/>
        <w:jc w:val="both"/>
        <w:rPr>
          <w:rFonts w:ascii="Tahoma" w:hAnsi="Tahoma" w:cs="Tahoma"/>
        </w:rPr>
      </w:pPr>
    </w:p>
    <w:p w14:paraId="4FD8FD7A" w14:textId="77777777" w:rsidR="006041AE" w:rsidRDefault="006041AE" w:rsidP="006041AE">
      <w:pPr>
        <w:autoSpaceDE w:val="0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Sono prescrittive solo le seguenti indicazioni relative alle </w:t>
      </w:r>
      <w:r w:rsidRPr="00C71B3D">
        <w:rPr>
          <w:rFonts w:ascii="Tahoma" w:hAnsi="Tahoma" w:cs="Tahoma"/>
          <w:b/>
        </w:rPr>
        <w:t>specifiche di formattazione</w:t>
      </w:r>
      <w:r>
        <w:rPr>
          <w:rFonts w:ascii="Tahoma" w:hAnsi="Tahoma" w:cs="Tahoma"/>
        </w:rPr>
        <w:t xml:space="preserve"> del documento e l’intestazione con i loghi regionali:</w:t>
      </w:r>
    </w:p>
    <w:p w14:paraId="5281198B" w14:textId="77777777" w:rsidR="006041AE" w:rsidRDefault="006041AE" w:rsidP="006041AE">
      <w:pPr>
        <w:autoSpaceDE w:val="0"/>
        <w:jc w:val="both"/>
        <w:rPr>
          <w:rFonts w:ascii="Tahoma" w:hAnsi="Tahoma" w:cs="Tahoma"/>
        </w:rPr>
      </w:pPr>
    </w:p>
    <w:p w14:paraId="3DBDDCBC" w14:textId="77777777" w:rsidR="006041AE" w:rsidRDefault="006041AE" w:rsidP="006041AE">
      <w:pPr>
        <w:autoSpaceDE w:val="0"/>
        <w:spacing w:line="360" w:lineRule="auto"/>
        <w:jc w:val="both"/>
        <w:rPr>
          <w:rFonts w:ascii="Tahoma" w:hAnsi="Tahoma" w:cs="Tahoma"/>
        </w:rPr>
      </w:pPr>
      <w:r w:rsidRPr="00536E6E">
        <w:rPr>
          <w:rFonts w:ascii="Tahoma" w:hAnsi="Tahoma" w:cs="Tahoma"/>
          <w:b/>
        </w:rPr>
        <w:t>Margini di pagina</w:t>
      </w:r>
      <w:r>
        <w:rPr>
          <w:rFonts w:ascii="Tahoma" w:hAnsi="Tahoma" w:cs="Tahoma"/>
        </w:rPr>
        <w:t>: Superiore: minimo 3,5 cm; Inferiore: 2,5 cm; Sinistro: 3,5 cm; Destro: 2,5 cm</w:t>
      </w:r>
    </w:p>
    <w:p w14:paraId="37CA0013" w14:textId="77777777" w:rsidR="006041AE" w:rsidRPr="00C71B3D" w:rsidRDefault="006041AE" w:rsidP="006041AE">
      <w:pPr>
        <w:autoSpaceDE w:val="0"/>
        <w:spacing w:line="360" w:lineRule="auto"/>
        <w:jc w:val="both"/>
        <w:rPr>
          <w:rFonts w:ascii="Tahoma" w:hAnsi="Tahoma" w:cs="Tahoma"/>
        </w:rPr>
      </w:pPr>
      <w:r w:rsidRPr="00536E6E">
        <w:rPr>
          <w:rFonts w:ascii="Tahoma" w:hAnsi="Tahoma" w:cs="Tahoma"/>
          <w:b/>
        </w:rPr>
        <w:t>Carattere</w:t>
      </w:r>
      <w:r w:rsidRPr="00C71B3D">
        <w:rPr>
          <w:rFonts w:ascii="Tahoma" w:hAnsi="Tahoma" w:cs="Tahoma"/>
        </w:rPr>
        <w:t xml:space="preserve">: </w:t>
      </w:r>
      <w:proofErr w:type="spellStart"/>
      <w:r w:rsidRPr="00C71B3D">
        <w:rPr>
          <w:rFonts w:ascii="Tahoma" w:hAnsi="Tahoma" w:cs="Tahoma"/>
        </w:rPr>
        <w:t>Tahoma</w:t>
      </w:r>
      <w:proofErr w:type="spellEnd"/>
      <w:r w:rsidRPr="00C71B3D">
        <w:rPr>
          <w:rFonts w:ascii="Tahoma" w:hAnsi="Tahoma" w:cs="Tahoma"/>
        </w:rPr>
        <w:t xml:space="preserve"> 11 punti</w:t>
      </w:r>
    </w:p>
    <w:p w14:paraId="5B71A255" w14:textId="77777777" w:rsidR="006041AE" w:rsidRPr="00C71B3D" w:rsidRDefault="006041AE" w:rsidP="006041AE">
      <w:pPr>
        <w:autoSpaceDE w:val="0"/>
        <w:spacing w:line="360" w:lineRule="auto"/>
        <w:jc w:val="both"/>
        <w:rPr>
          <w:rFonts w:ascii="Tahoma" w:hAnsi="Tahoma" w:cs="Tahoma"/>
        </w:rPr>
      </w:pPr>
      <w:r w:rsidRPr="00536E6E">
        <w:rPr>
          <w:rFonts w:ascii="Tahoma" w:hAnsi="Tahoma" w:cs="Tahoma"/>
          <w:b/>
        </w:rPr>
        <w:t>Paragrafo</w:t>
      </w:r>
      <w:r w:rsidRPr="00C71B3D">
        <w:rPr>
          <w:rFonts w:ascii="Tahoma" w:hAnsi="Tahoma" w:cs="Tahoma"/>
        </w:rPr>
        <w:t>: Nessuna spaziatura né prima né dopo</w:t>
      </w:r>
      <w:r>
        <w:rPr>
          <w:rFonts w:ascii="Tahoma" w:hAnsi="Tahoma" w:cs="Tahoma"/>
        </w:rPr>
        <w:t xml:space="preserve">; </w:t>
      </w:r>
      <w:r w:rsidRPr="00C71B3D">
        <w:rPr>
          <w:rFonts w:ascii="Tahoma" w:hAnsi="Tahoma" w:cs="Tahoma"/>
        </w:rPr>
        <w:t>Interlinea</w:t>
      </w:r>
      <w:r>
        <w:rPr>
          <w:rFonts w:ascii="Tahoma" w:hAnsi="Tahoma" w:cs="Tahoma"/>
        </w:rPr>
        <w:t>:</w:t>
      </w:r>
      <w:r w:rsidRPr="00C71B3D">
        <w:rPr>
          <w:rFonts w:ascii="Tahoma" w:hAnsi="Tahoma" w:cs="Tahoma"/>
        </w:rPr>
        <w:t xml:space="preserve"> 1,5 righe</w:t>
      </w:r>
      <w:r>
        <w:rPr>
          <w:rFonts w:ascii="Tahoma" w:hAnsi="Tahoma" w:cs="Tahoma"/>
        </w:rPr>
        <w:t>; Allineamento: Giustificato</w:t>
      </w:r>
    </w:p>
    <w:p w14:paraId="316D7105" w14:textId="77777777" w:rsidR="006041AE" w:rsidRPr="007516B0" w:rsidRDefault="006041AE" w:rsidP="006041AE">
      <w:pPr>
        <w:autoSpaceDE w:val="0"/>
        <w:spacing w:line="360" w:lineRule="auto"/>
        <w:jc w:val="both"/>
        <w:rPr>
          <w:rFonts w:ascii="Tahoma" w:hAnsi="Tahoma" w:cs="Tahoma"/>
        </w:rPr>
      </w:pPr>
      <w:r w:rsidRPr="00536E6E">
        <w:rPr>
          <w:rFonts w:ascii="Tahoma" w:hAnsi="Tahoma" w:cs="Tahoma"/>
          <w:b/>
        </w:rPr>
        <w:t>Lunghezza minima del documento</w:t>
      </w:r>
      <w:r w:rsidRPr="00C71B3D">
        <w:rPr>
          <w:rFonts w:ascii="Tahoma" w:hAnsi="Tahoma" w:cs="Tahoma"/>
        </w:rPr>
        <w:t xml:space="preserve">: </w:t>
      </w:r>
      <w:r>
        <w:rPr>
          <w:rFonts w:ascii="Tahoma" w:hAnsi="Tahoma" w:cs="Tahoma"/>
        </w:rPr>
        <w:t>2</w:t>
      </w:r>
      <w:r w:rsidRPr="00C71B3D">
        <w:rPr>
          <w:rFonts w:ascii="Tahoma" w:hAnsi="Tahoma" w:cs="Tahoma"/>
        </w:rPr>
        <w:t>0 pagine</w:t>
      </w:r>
      <w:r>
        <w:rPr>
          <w:rFonts w:ascii="Tahoma" w:hAnsi="Tahoma" w:cs="Tahoma"/>
        </w:rPr>
        <w:t xml:space="preserve"> di testo (esclusi copertina, indici e sommari)</w:t>
      </w:r>
    </w:p>
    <w:p w14:paraId="0C3E24C9" w14:textId="77777777" w:rsidR="00FE51FA" w:rsidRPr="00BB1D15" w:rsidRDefault="00FE51FA" w:rsidP="00BB1D15">
      <w:pPr>
        <w:spacing w:line="360" w:lineRule="auto"/>
        <w:jc w:val="both"/>
        <w:rPr>
          <w:rFonts w:ascii="Tahoma" w:hAnsi="Tahoma" w:cs="Tahoma"/>
          <w:sz w:val="22"/>
          <w:szCs w:val="22"/>
        </w:rPr>
      </w:pPr>
    </w:p>
    <w:sectPr w:rsidR="00FE51FA" w:rsidRPr="00BB1D15" w:rsidSect="007D6BAE">
      <w:headerReference w:type="default" r:id="rId8"/>
      <w:footerReference w:type="default" r:id="rId9"/>
      <w:pgSz w:w="11906" w:h="16838" w:code="9"/>
      <w:pgMar w:top="1985" w:right="1418" w:bottom="1418" w:left="1985" w:header="425" w:footer="907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A97AC2" w14:textId="77777777" w:rsidR="004F6ADC" w:rsidRDefault="004F6ADC">
      <w:r>
        <w:separator/>
      </w:r>
    </w:p>
  </w:endnote>
  <w:endnote w:type="continuationSeparator" w:id="0">
    <w:p w14:paraId="68C9633E" w14:textId="77777777" w:rsidR="004F6ADC" w:rsidRDefault="004F6A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ahoma" w:hAnsi="Tahoma" w:cs="Tahoma"/>
        <w:sz w:val="16"/>
        <w:szCs w:val="16"/>
      </w:rPr>
      <w:id w:val="1297810427"/>
      <w:docPartObj>
        <w:docPartGallery w:val="Page Numbers (Bottom of Page)"/>
        <w:docPartUnique/>
      </w:docPartObj>
    </w:sdtPr>
    <w:sdtContent>
      <w:p w14:paraId="671C796F" w14:textId="22E45996" w:rsidR="000038EC" w:rsidRDefault="000038EC" w:rsidP="000038EC">
        <w:pPr>
          <w:ind w:left="2835"/>
        </w:pPr>
      </w:p>
      <w:p w14:paraId="27929F97" w14:textId="12B8D9AF" w:rsidR="000038EC" w:rsidRDefault="000038EC" w:rsidP="000038EC">
        <w:pPr>
          <w:ind w:left="3261"/>
          <w:rPr>
            <w:rFonts w:ascii="Tahoma" w:hAnsi="Tahoma" w:cs="Tahoma"/>
            <w:sz w:val="16"/>
            <w:szCs w:val="16"/>
          </w:rPr>
        </w:pPr>
        <w:r>
          <w:rPr>
            <w:rFonts w:asciiTheme="minorHAnsi" w:hAnsiTheme="minorHAnsi"/>
            <w:noProof/>
            <w:sz w:val="16"/>
            <w:szCs w:val="16"/>
          </w:rPr>
          <w:drawing>
            <wp:anchor distT="0" distB="0" distL="114300" distR="114300" simplePos="0" relativeHeight="251665408" behindDoc="1" locked="0" layoutInCell="1" allowOverlap="1" wp14:anchorId="27F920CE" wp14:editId="5883CB57">
              <wp:simplePos x="0" y="0"/>
              <wp:positionH relativeFrom="margin">
                <wp:align>left</wp:align>
              </wp:positionH>
              <wp:positionV relativeFrom="paragraph">
                <wp:posOffset>63500</wp:posOffset>
              </wp:positionV>
              <wp:extent cx="1146175" cy="609600"/>
              <wp:effectExtent l="0" t="0" r="0" b="0"/>
              <wp:wrapNone/>
              <wp:docPr id="3" name="Immagine 3" descr="Immagine che contiene logo&#10;&#10;Descrizione generata automaticament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" name="Immagine 3" descr="Immagine che contiene logo&#10;&#10;Descrizione generata automaticamente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146175" cy="609600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</w:p>
    </w:sdtContent>
  </w:sdt>
  <w:p w14:paraId="7CF3B6F4" w14:textId="7271CC55" w:rsidR="000038EC" w:rsidRDefault="000038EC" w:rsidP="000038EC">
    <w:pPr>
      <w:ind w:left="3261"/>
      <w:rPr>
        <w:rFonts w:asciiTheme="minorHAnsi" w:hAnsiTheme="minorHAnsi"/>
        <w:sz w:val="16"/>
        <w:szCs w:val="16"/>
      </w:rPr>
    </w:pPr>
  </w:p>
  <w:p w14:paraId="29299EAB" w14:textId="77777777" w:rsidR="000038EC" w:rsidRPr="00066393" w:rsidRDefault="000038EC" w:rsidP="000038EC">
    <w:pPr>
      <w:ind w:left="3261"/>
      <w:rPr>
        <w:rFonts w:asciiTheme="minorHAnsi" w:hAnsiTheme="minorHAnsi"/>
        <w:sz w:val="16"/>
        <w:szCs w:val="16"/>
      </w:rPr>
    </w:pPr>
    <w:r w:rsidRPr="00066393">
      <w:rPr>
        <w:rFonts w:asciiTheme="minorHAnsi" w:hAnsiTheme="minorHAnsi"/>
        <w:sz w:val="16"/>
        <w:szCs w:val="16"/>
      </w:rPr>
      <w:t xml:space="preserve">FONDAZIONE ITS </w:t>
    </w:r>
  </w:p>
  <w:p w14:paraId="3CB8DDF0" w14:textId="77777777" w:rsidR="000038EC" w:rsidRPr="00066393" w:rsidRDefault="000038EC" w:rsidP="000038EC">
    <w:pPr>
      <w:ind w:left="3261"/>
      <w:rPr>
        <w:rFonts w:asciiTheme="minorHAnsi" w:hAnsiTheme="minorHAnsi"/>
        <w:sz w:val="16"/>
        <w:szCs w:val="16"/>
      </w:rPr>
    </w:pPr>
    <w:r w:rsidRPr="00066393">
      <w:rPr>
        <w:rFonts w:asciiTheme="minorHAnsi" w:hAnsiTheme="minorHAnsi"/>
        <w:sz w:val="16"/>
        <w:szCs w:val="16"/>
      </w:rPr>
      <w:t>PER LO SVILUPPO DELLE COMPETENZE NEL SETTORE DELL'INFORMAZIONE</w:t>
    </w:r>
  </w:p>
  <w:p w14:paraId="40ED7BFB" w14:textId="42666B67" w:rsidR="001A148F" w:rsidRPr="000038EC" w:rsidRDefault="000038EC" w:rsidP="000038EC">
    <w:pPr>
      <w:ind w:left="3261"/>
      <w:rPr>
        <w:rFonts w:asciiTheme="minorHAnsi" w:hAnsiTheme="minorHAnsi"/>
        <w:b/>
        <w:sz w:val="28"/>
        <w:szCs w:val="28"/>
      </w:rPr>
    </w:pPr>
    <w:r w:rsidRPr="00066393">
      <w:rPr>
        <w:rFonts w:asciiTheme="minorHAnsi" w:hAnsiTheme="minorHAnsi"/>
        <w:sz w:val="16"/>
        <w:szCs w:val="16"/>
      </w:rPr>
      <w:t>E DEI SERVIZI APPLICATI ALLA COMUNICAZIONE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BAD755" w14:textId="77777777" w:rsidR="004F6ADC" w:rsidRDefault="004F6ADC">
      <w:r>
        <w:separator/>
      </w:r>
    </w:p>
  </w:footnote>
  <w:footnote w:type="continuationSeparator" w:id="0">
    <w:p w14:paraId="7E81AD60" w14:textId="77777777" w:rsidR="004F6ADC" w:rsidRDefault="004F6A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0A1E39" w14:textId="22B2C478" w:rsidR="009A09D4" w:rsidRDefault="000038EC">
    <w:pPr>
      <w:pStyle w:val="Intestazione"/>
    </w:pPr>
    <w:r>
      <w:rPr>
        <w:b/>
        <w:bCs/>
        <w:noProof/>
        <w:sz w:val="24"/>
        <w:szCs w:val="24"/>
      </w:rPr>
      <w:drawing>
        <wp:anchor distT="0" distB="0" distL="114300" distR="114300" simplePos="0" relativeHeight="251663360" behindDoc="0" locked="0" layoutInCell="1" allowOverlap="1" wp14:anchorId="3F27ED2F" wp14:editId="18902EFA">
          <wp:simplePos x="0" y="0"/>
          <wp:positionH relativeFrom="margin">
            <wp:align>center</wp:align>
          </wp:positionH>
          <wp:positionV relativeFrom="paragraph">
            <wp:posOffset>139065</wp:posOffset>
          </wp:positionV>
          <wp:extent cx="5759450" cy="444500"/>
          <wp:effectExtent l="0" t="0" r="0" b="0"/>
          <wp:wrapNone/>
          <wp:docPr id="1" name="Immagine 1" descr="Immagine che contiene testo&#10;&#10;Descrizione generat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magine 4" descr="Immagine che contiene testo&#10;&#10;Descrizione generata automa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652" t="33076" r="4973" b="32195"/>
                  <a:stretch>
                    <a:fillRect/>
                  </a:stretch>
                </pic:blipFill>
                <pic:spPr bwMode="auto">
                  <a:xfrm>
                    <a:off x="0" y="0"/>
                    <a:ext cx="5759450" cy="444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00000001"/>
    <w:name w:val="WW8Num9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cs="Times New Roman"/>
      </w:rPr>
    </w:lvl>
  </w:abstractNum>
  <w:abstractNum w:abstractNumId="1" w15:restartNumberingAfterBreak="0">
    <w:nsid w:val="00000002"/>
    <w:multiLevelType w:val="singleLevel"/>
    <w:tmpl w:val="00000002"/>
    <w:name w:val="WW8Num4"/>
    <w:lvl w:ilvl="0">
      <w:start w:val="1"/>
      <w:numFmt w:val="upperLetter"/>
      <w:lvlText w:val="%1."/>
      <w:lvlJc w:val="left"/>
      <w:pPr>
        <w:tabs>
          <w:tab w:val="num" w:pos="0"/>
        </w:tabs>
        <w:ind w:left="720" w:hanging="360"/>
      </w:pPr>
      <w:rPr>
        <w:rFonts w:cs="Times New Roman"/>
      </w:rPr>
    </w:lvl>
  </w:abstractNum>
  <w:abstractNum w:abstractNumId="2" w15:restartNumberingAfterBreak="0">
    <w:nsid w:val="00000003"/>
    <w:multiLevelType w:val="singleLevel"/>
    <w:tmpl w:val="00000003"/>
    <w:name w:val="WW8Num5"/>
    <w:lvl w:ilvl="0">
      <w:start w:val="1"/>
      <w:numFmt w:val="upperLetter"/>
      <w:lvlText w:val="%1."/>
      <w:lvlJc w:val="left"/>
      <w:pPr>
        <w:tabs>
          <w:tab w:val="num" w:pos="2475"/>
        </w:tabs>
        <w:ind w:left="3195" w:hanging="360"/>
      </w:pPr>
      <w:rPr>
        <w:rFonts w:cs="Times New Roman"/>
      </w:rPr>
    </w:lvl>
  </w:abstractNum>
  <w:abstractNum w:abstractNumId="3" w15:restartNumberingAfterBreak="0">
    <w:nsid w:val="00000004"/>
    <w:multiLevelType w:val="multilevel"/>
    <w:tmpl w:val="00000004"/>
    <w:name w:val="WW8Num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409" w:hanging="765"/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008" w:hanging="108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292" w:hanging="1080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936" w:hanging="144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580" w:hanging="1800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4224" w:hanging="2160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508" w:hanging="216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5152" w:hanging="2520"/>
      </w:pPr>
      <w:rPr>
        <w:rFonts w:cs="Times New Roman"/>
      </w:rPr>
    </w:lvl>
  </w:abstractNum>
  <w:abstractNum w:abstractNumId="4" w15:restartNumberingAfterBreak="0">
    <w:nsid w:val="00000005"/>
    <w:multiLevelType w:val="singleLevel"/>
    <w:tmpl w:val="00000005"/>
    <w:name w:val="WW8Num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cs="Times New Roman"/>
      </w:rPr>
    </w:lvl>
  </w:abstractNum>
  <w:abstractNum w:abstractNumId="5" w15:restartNumberingAfterBreak="0">
    <w:nsid w:val="005437B8"/>
    <w:multiLevelType w:val="multilevel"/>
    <w:tmpl w:val="00000004"/>
    <w:name w:val="WW8Num92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409" w:hanging="765"/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008" w:hanging="108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292" w:hanging="1080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936" w:hanging="144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580" w:hanging="1800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4224" w:hanging="2160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508" w:hanging="216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5152" w:hanging="2520"/>
      </w:pPr>
      <w:rPr>
        <w:rFonts w:cs="Times New Roman"/>
      </w:rPr>
    </w:lvl>
  </w:abstractNum>
  <w:abstractNum w:abstractNumId="6" w15:restartNumberingAfterBreak="0">
    <w:nsid w:val="0A4F25D8"/>
    <w:multiLevelType w:val="multilevel"/>
    <w:tmpl w:val="394EBE60"/>
    <w:lvl w:ilvl="0">
      <w:start w:val="1"/>
      <w:numFmt w:val="lowerLetter"/>
      <w:lvlText w:val="%1."/>
      <w:lvlJc w:val="left"/>
      <w:pPr>
        <w:tabs>
          <w:tab w:val="num" w:pos="283"/>
        </w:tabs>
        <w:ind w:left="927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83"/>
        </w:tabs>
        <w:ind w:left="1075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283"/>
        </w:tabs>
        <w:ind w:left="1507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83"/>
        </w:tabs>
        <w:ind w:left="2011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83"/>
        </w:tabs>
        <w:ind w:left="2515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3"/>
        </w:tabs>
        <w:ind w:left="3019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283"/>
        </w:tabs>
        <w:ind w:left="3523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83"/>
        </w:tabs>
        <w:ind w:left="4027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83"/>
        </w:tabs>
        <w:ind w:left="4603" w:hanging="1440"/>
      </w:pPr>
      <w:rPr>
        <w:rFonts w:cs="Times New Roman" w:hint="default"/>
      </w:rPr>
    </w:lvl>
  </w:abstractNum>
  <w:abstractNum w:abstractNumId="7" w15:restartNumberingAfterBreak="0">
    <w:nsid w:val="145B254E"/>
    <w:multiLevelType w:val="hybridMultilevel"/>
    <w:tmpl w:val="59269616"/>
    <w:lvl w:ilvl="0" w:tplc="DB9A4966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CE25CE"/>
    <w:multiLevelType w:val="multilevel"/>
    <w:tmpl w:val="0742C8F4"/>
    <w:lvl w:ilvl="0">
      <w:start w:val="1"/>
      <w:numFmt w:val="lowerLetter"/>
      <w:lvlText w:val="%1."/>
      <w:lvlJc w:val="left"/>
      <w:pPr>
        <w:tabs>
          <w:tab w:val="num" w:pos="283"/>
        </w:tabs>
        <w:ind w:left="927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83"/>
        </w:tabs>
        <w:ind w:left="1075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283"/>
        </w:tabs>
        <w:ind w:left="1507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283"/>
        </w:tabs>
        <w:ind w:left="2011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83"/>
        </w:tabs>
        <w:ind w:left="2515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83"/>
        </w:tabs>
        <w:ind w:left="3019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283"/>
        </w:tabs>
        <w:ind w:left="3523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283"/>
        </w:tabs>
        <w:ind w:left="4027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283"/>
        </w:tabs>
        <w:ind w:left="4603" w:hanging="1440"/>
      </w:pPr>
      <w:rPr>
        <w:rFonts w:cs="Times New Roman"/>
      </w:rPr>
    </w:lvl>
  </w:abstractNum>
  <w:abstractNum w:abstractNumId="9" w15:restartNumberingAfterBreak="0">
    <w:nsid w:val="19E348C0"/>
    <w:multiLevelType w:val="hybridMultilevel"/>
    <w:tmpl w:val="6CF8E15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9F4BDB"/>
    <w:multiLevelType w:val="hybridMultilevel"/>
    <w:tmpl w:val="BC9C1C0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386F88"/>
    <w:multiLevelType w:val="multilevel"/>
    <w:tmpl w:val="01AC8058"/>
    <w:lvl w:ilvl="0">
      <w:start w:val="1"/>
      <w:numFmt w:val="bullet"/>
      <w:lvlText w:val=""/>
      <w:lvlJc w:val="left"/>
      <w:pPr>
        <w:tabs>
          <w:tab w:val="num" w:pos="283"/>
        </w:tabs>
        <w:ind w:left="927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tabs>
          <w:tab w:val="num" w:pos="283"/>
        </w:tabs>
        <w:ind w:left="1075" w:hanging="432"/>
      </w:pPr>
      <w:rPr>
        <w:rFonts w:cs="Times New Roman" w:hint="default"/>
      </w:rPr>
    </w:lvl>
    <w:lvl w:ilvl="2">
      <w:start w:val="1"/>
      <w:numFmt w:val="lowerLetter"/>
      <w:lvlText w:val="%3."/>
      <w:lvlJc w:val="left"/>
      <w:pPr>
        <w:tabs>
          <w:tab w:val="num" w:pos="283"/>
        </w:tabs>
        <w:ind w:left="1507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3"/>
        </w:tabs>
        <w:ind w:left="2011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83"/>
        </w:tabs>
        <w:ind w:left="2515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3"/>
        </w:tabs>
        <w:ind w:left="3019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283"/>
        </w:tabs>
        <w:ind w:left="3523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83"/>
        </w:tabs>
        <w:ind w:left="4027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83"/>
        </w:tabs>
        <w:ind w:left="4603" w:hanging="1440"/>
      </w:pPr>
      <w:rPr>
        <w:rFonts w:cs="Times New Roman" w:hint="default"/>
      </w:rPr>
    </w:lvl>
  </w:abstractNum>
  <w:abstractNum w:abstractNumId="12" w15:restartNumberingAfterBreak="0">
    <w:nsid w:val="309B5D8B"/>
    <w:multiLevelType w:val="hybridMultilevel"/>
    <w:tmpl w:val="BE508E9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31344C"/>
    <w:multiLevelType w:val="hybridMultilevel"/>
    <w:tmpl w:val="1B200F5C"/>
    <w:lvl w:ilvl="0" w:tplc="C04CB0E0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E80CDD"/>
    <w:multiLevelType w:val="multilevel"/>
    <w:tmpl w:val="0410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43A60764"/>
    <w:multiLevelType w:val="hybridMultilevel"/>
    <w:tmpl w:val="5E30E02E"/>
    <w:lvl w:ilvl="0" w:tplc="3C52990E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007216"/>
    <w:multiLevelType w:val="multilevel"/>
    <w:tmpl w:val="32DEE7F6"/>
    <w:lvl w:ilvl="0">
      <w:start w:val="1"/>
      <w:numFmt w:val="lowerLetter"/>
      <w:lvlText w:val="%1."/>
      <w:lvlJc w:val="left"/>
      <w:pPr>
        <w:tabs>
          <w:tab w:val="num" w:pos="283"/>
        </w:tabs>
        <w:ind w:left="927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83"/>
        </w:tabs>
        <w:ind w:left="1075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283"/>
        </w:tabs>
        <w:ind w:left="1507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83"/>
        </w:tabs>
        <w:ind w:left="2011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83"/>
        </w:tabs>
        <w:ind w:left="2515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3"/>
        </w:tabs>
        <w:ind w:left="3019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283"/>
        </w:tabs>
        <w:ind w:left="3523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83"/>
        </w:tabs>
        <w:ind w:left="4027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83"/>
        </w:tabs>
        <w:ind w:left="4603" w:hanging="1440"/>
      </w:pPr>
      <w:rPr>
        <w:rFonts w:cs="Times New Roman" w:hint="default"/>
      </w:rPr>
    </w:lvl>
  </w:abstractNum>
  <w:abstractNum w:abstractNumId="17" w15:restartNumberingAfterBreak="0">
    <w:nsid w:val="55FC79FD"/>
    <w:multiLevelType w:val="singleLevel"/>
    <w:tmpl w:val="0410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560D7CDD"/>
    <w:multiLevelType w:val="hybridMultilevel"/>
    <w:tmpl w:val="F61E984C"/>
    <w:lvl w:ilvl="0" w:tplc="0410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1832948"/>
    <w:multiLevelType w:val="multilevel"/>
    <w:tmpl w:val="7618E4C4"/>
    <w:lvl w:ilvl="0">
      <w:start w:val="1"/>
      <w:numFmt w:val="bullet"/>
      <w:lvlText w:val=""/>
      <w:lvlJc w:val="left"/>
      <w:pPr>
        <w:tabs>
          <w:tab w:val="num" w:pos="283"/>
        </w:tabs>
        <w:ind w:left="927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tabs>
          <w:tab w:val="num" w:pos="283"/>
        </w:tabs>
        <w:ind w:left="1075" w:hanging="432"/>
      </w:pPr>
      <w:rPr>
        <w:rFonts w:cs="Times New Roman" w:hint="default"/>
      </w:rPr>
    </w:lvl>
    <w:lvl w:ilvl="2">
      <w:start w:val="1"/>
      <w:numFmt w:val="lowerLetter"/>
      <w:lvlText w:val="%3."/>
      <w:lvlJc w:val="left"/>
      <w:pPr>
        <w:tabs>
          <w:tab w:val="num" w:pos="283"/>
        </w:tabs>
        <w:ind w:left="1507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3"/>
        </w:tabs>
        <w:ind w:left="2011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83"/>
        </w:tabs>
        <w:ind w:left="2515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3"/>
        </w:tabs>
        <w:ind w:left="3019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283"/>
        </w:tabs>
        <w:ind w:left="3523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83"/>
        </w:tabs>
        <w:ind w:left="4027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83"/>
        </w:tabs>
        <w:ind w:left="4603" w:hanging="1440"/>
      </w:pPr>
      <w:rPr>
        <w:rFonts w:cs="Times New Roman" w:hint="default"/>
      </w:rPr>
    </w:lvl>
  </w:abstractNum>
  <w:abstractNum w:abstractNumId="20" w15:restartNumberingAfterBreak="0">
    <w:nsid w:val="63D64782"/>
    <w:multiLevelType w:val="hybridMultilevel"/>
    <w:tmpl w:val="132A9094"/>
    <w:lvl w:ilvl="0" w:tplc="1E9EE152">
      <w:start w:val="1"/>
      <w:numFmt w:val="decimal"/>
      <w:lvlText w:val="UF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6535196"/>
    <w:multiLevelType w:val="hybridMultilevel"/>
    <w:tmpl w:val="6CDCA47A"/>
    <w:lvl w:ilvl="0" w:tplc="76984238">
      <w:numFmt w:val="bullet"/>
      <w:lvlText w:val="-"/>
      <w:lvlJc w:val="left"/>
      <w:pPr>
        <w:ind w:left="720" w:hanging="360"/>
      </w:pPr>
      <w:rPr>
        <w:rFonts w:ascii="Cambria" w:eastAsia="Times New Roman" w:hAnsi="Cambria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AD3B1E"/>
    <w:multiLevelType w:val="hybridMultilevel"/>
    <w:tmpl w:val="3D4E32FC"/>
    <w:lvl w:ilvl="0" w:tplc="F0BE4922">
      <w:numFmt w:val="bullet"/>
      <w:lvlText w:val="-"/>
      <w:lvlJc w:val="left"/>
      <w:pPr>
        <w:ind w:left="360" w:hanging="360"/>
      </w:pPr>
      <w:rPr>
        <w:rFonts w:ascii="Century Gothic" w:hAnsi="Century Gothic" w:hint="default"/>
        <w:caps w:val="0"/>
        <w:strike w:val="0"/>
        <w:dstrike w:val="0"/>
        <w:vanish w:val="0"/>
        <w:color w:val="auto"/>
        <w:sz w:val="18"/>
        <w:vertAlign w:val="baseline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A26612D"/>
    <w:multiLevelType w:val="multilevel"/>
    <w:tmpl w:val="7BD64E0A"/>
    <w:lvl w:ilvl="0">
      <w:start w:val="1"/>
      <w:numFmt w:val="bullet"/>
      <w:lvlText w:val=""/>
      <w:lvlJc w:val="left"/>
      <w:pPr>
        <w:tabs>
          <w:tab w:val="num" w:pos="283"/>
        </w:tabs>
        <w:ind w:left="927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tabs>
          <w:tab w:val="num" w:pos="283"/>
        </w:tabs>
        <w:ind w:left="1075" w:hanging="432"/>
      </w:pPr>
      <w:rPr>
        <w:rFonts w:cs="Times New Roman"/>
      </w:rPr>
    </w:lvl>
    <w:lvl w:ilvl="2">
      <w:start w:val="1"/>
      <w:numFmt w:val="lowerLetter"/>
      <w:lvlText w:val="%3."/>
      <w:lvlJc w:val="left"/>
      <w:pPr>
        <w:tabs>
          <w:tab w:val="num" w:pos="283"/>
        </w:tabs>
        <w:ind w:left="1507" w:hanging="504"/>
      </w:pPr>
    </w:lvl>
    <w:lvl w:ilvl="3">
      <w:start w:val="1"/>
      <w:numFmt w:val="decimal"/>
      <w:lvlText w:val="%1.%2.%3.%4."/>
      <w:lvlJc w:val="left"/>
      <w:pPr>
        <w:tabs>
          <w:tab w:val="num" w:pos="283"/>
        </w:tabs>
        <w:ind w:left="2011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83"/>
        </w:tabs>
        <w:ind w:left="2515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83"/>
        </w:tabs>
        <w:ind w:left="3019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283"/>
        </w:tabs>
        <w:ind w:left="3523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283"/>
        </w:tabs>
        <w:ind w:left="4027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283"/>
        </w:tabs>
        <w:ind w:left="4603" w:hanging="1440"/>
      </w:pPr>
      <w:rPr>
        <w:rFonts w:cs="Times New Roman"/>
      </w:rPr>
    </w:lvl>
  </w:abstractNum>
  <w:abstractNum w:abstractNumId="24" w15:restartNumberingAfterBreak="0">
    <w:nsid w:val="7DBD1E3F"/>
    <w:multiLevelType w:val="hybridMultilevel"/>
    <w:tmpl w:val="C58C0A3A"/>
    <w:lvl w:ilvl="0" w:tplc="C0086C08">
      <w:start w:val="2"/>
      <w:numFmt w:val="bullet"/>
      <w:lvlText w:val="-"/>
      <w:lvlJc w:val="left"/>
      <w:pPr>
        <w:ind w:left="720" w:hanging="360"/>
      </w:pPr>
      <w:rPr>
        <w:rFonts w:ascii="Cambria" w:eastAsia="Cambria" w:hAnsi="Cambria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7812120">
    <w:abstractNumId w:val="17"/>
  </w:num>
  <w:num w:numId="2" w16cid:durableId="1190725190">
    <w:abstractNumId w:val="21"/>
  </w:num>
  <w:num w:numId="3" w16cid:durableId="273364753">
    <w:abstractNumId w:val="24"/>
  </w:num>
  <w:num w:numId="4" w16cid:durableId="49421934">
    <w:abstractNumId w:val="15"/>
  </w:num>
  <w:num w:numId="5" w16cid:durableId="886601233">
    <w:abstractNumId w:val="13"/>
  </w:num>
  <w:num w:numId="6" w16cid:durableId="795684726">
    <w:abstractNumId w:val="22"/>
  </w:num>
  <w:num w:numId="7" w16cid:durableId="1926986944">
    <w:abstractNumId w:val="12"/>
  </w:num>
  <w:num w:numId="8" w16cid:durableId="34280164">
    <w:abstractNumId w:val="10"/>
  </w:num>
  <w:num w:numId="9" w16cid:durableId="442725122">
    <w:abstractNumId w:val="9"/>
  </w:num>
  <w:num w:numId="10" w16cid:durableId="1556164973">
    <w:abstractNumId w:val="14"/>
  </w:num>
  <w:num w:numId="11" w16cid:durableId="1813524619">
    <w:abstractNumId w:val="20"/>
  </w:num>
  <w:num w:numId="12" w16cid:durableId="1882862040">
    <w:abstractNumId w:val="7"/>
  </w:num>
  <w:num w:numId="13" w16cid:durableId="1534533872">
    <w:abstractNumId w:val="18"/>
  </w:num>
  <w:num w:numId="14" w16cid:durableId="1013409938">
    <w:abstractNumId w:val="0"/>
  </w:num>
  <w:num w:numId="15" w16cid:durableId="383138211">
    <w:abstractNumId w:val="1"/>
  </w:num>
  <w:num w:numId="16" w16cid:durableId="395209282">
    <w:abstractNumId w:val="2"/>
  </w:num>
  <w:num w:numId="17" w16cid:durableId="936324659">
    <w:abstractNumId w:val="3"/>
  </w:num>
  <w:num w:numId="18" w16cid:durableId="1553538908">
    <w:abstractNumId w:val="4"/>
  </w:num>
  <w:num w:numId="19" w16cid:durableId="1377118623">
    <w:abstractNumId w:val="5"/>
  </w:num>
  <w:num w:numId="20" w16cid:durableId="2112578374">
    <w:abstractNumId w:val="23"/>
  </w:num>
  <w:num w:numId="21" w16cid:durableId="1482232303">
    <w:abstractNumId w:val="19"/>
  </w:num>
  <w:num w:numId="22" w16cid:durableId="1055467913">
    <w:abstractNumId w:val="11"/>
  </w:num>
  <w:num w:numId="23" w16cid:durableId="970211868">
    <w:abstractNumId w:val="8"/>
  </w:num>
  <w:num w:numId="24" w16cid:durableId="1583828455">
    <w:abstractNumId w:val="6"/>
  </w:num>
  <w:num w:numId="25" w16cid:durableId="1731875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283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552"/>
    <w:rsid w:val="000038EC"/>
    <w:rsid w:val="000119D7"/>
    <w:rsid w:val="00017552"/>
    <w:rsid w:val="000212FA"/>
    <w:rsid w:val="00023481"/>
    <w:rsid w:val="000234A8"/>
    <w:rsid w:val="0004112E"/>
    <w:rsid w:val="00043938"/>
    <w:rsid w:val="00047854"/>
    <w:rsid w:val="00076122"/>
    <w:rsid w:val="000820A4"/>
    <w:rsid w:val="000930B6"/>
    <w:rsid w:val="00096C79"/>
    <w:rsid w:val="000A1CB6"/>
    <w:rsid w:val="000C0F72"/>
    <w:rsid w:val="000C372B"/>
    <w:rsid w:val="000E16D1"/>
    <w:rsid w:val="000F6477"/>
    <w:rsid w:val="0013608B"/>
    <w:rsid w:val="001561E4"/>
    <w:rsid w:val="00194F6A"/>
    <w:rsid w:val="001A148F"/>
    <w:rsid w:val="001A7CEE"/>
    <w:rsid w:val="001B27DC"/>
    <w:rsid w:val="001B7FE7"/>
    <w:rsid w:val="001C3873"/>
    <w:rsid w:val="001E11F2"/>
    <w:rsid w:val="001E6FC6"/>
    <w:rsid w:val="001E7162"/>
    <w:rsid w:val="001F454F"/>
    <w:rsid w:val="001F73E6"/>
    <w:rsid w:val="00201852"/>
    <w:rsid w:val="0020408F"/>
    <w:rsid w:val="00204A74"/>
    <w:rsid w:val="0021604A"/>
    <w:rsid w:val="00236F65"/>
    <w:rsid w:val="002405D0"/>
    <w:rsid w:val="00244863"/>
    <w:rsid w:val="00247F74"/>
    <w:rsid w:val="002546F8"/>
    <w:rsid w:val="00264FC7"/>
    <w:rsid w:val="00271991"/>
    <w:rsid w:val="00281EDB"/>
    <w:rsid w:val="00296342"/>
    <w:rsid w:val="002A5F7E"/>
    <w:rsid w:val="002D25A5"/>
    <w:rsid w:val="002E1A4B"/>
    <w:rsid w:val="002F326B"/>
    <w:rsid w:val="0031112A"/>
    <w:rsid w:val="00322182"/>
    <w:rsid w:val="00326AE7"/>
    <w:rsid w:val="0033196C"/>
    <w:rsid w:val="003346AE"/>
    <w:rsid w:val="00334A4E"/>
    <w:rsid w:val="00354628"/>
    <w:rsid w:val="0035584C"/>
    <w:rsid w:val="00393B91"/>
    <w:rsid w:val="003B5D08"/>
    <w:rsid w:val="003D487C"/>
    <w:rsid w:val="003D748E"/>
    <w:rsid w:val="003F1CFC"/>
    <w:rsid w:val="00410783"/>
    <w:rsid w:val="00415331"/>
    <w:rsid w:val="004211E2"/>
    <w:rsid w:val="00424837"/>
    <w:rsid w:val="00434DE9"/>
    <w:rsid w:val="00460EA0"/>
    <w:rsid w:val="004747FC"/>
    <w:rsid w:val="00475CED"/>
    <w:rsid w:val="004806A5"/>
    <w:rsid w:val="0048417D"/>
    <w:rsid w:val="0048430C"/>
    <w:rsid w:val="00484C7F"/>
    <w:rsid w:val="00492C18"/>
    <w:rsid w:val="00494A44"/>
    <w:rsid w:val="004A565C"/>
    <w:rsid w:val="004B0C80"/>
    <w:rsid w:val="004C52EC"/>
    <w:rsid w:val="004E0F5D"/>
    <w:rsid w:val="004E4C7E"/>
    <w:rsid w:val="004F6ADC"/>
    <w:rsid w:val="0050590F"/>
    <w:rsid w:val="005100A1"/>
    <w:rsid w:val="00536E6E"/>
    <w:rsid w:val="00540FE0"/>
    <w:rsid w:val="005424E9"/>
    <w:rsid w:val="00565122"/>
    <w:rsid w:val="00577C43"/>
    <w:rsid w:val="0058149A"/>
    <w:rsid w:val="005828A9"/>
    <w:rsid w:val="00582D33"/>
    <w:rsid w:val="00596361"/>
    <w:rsid w:val="005A0690"/>
    <w:rsid w:val="005A7C35"/>
    <w:rsid w:val="005B0CD7"/>
    <w:rsid w:val="005D01A0"/>
    <w:rsid w:val="005D6D70"/>
    <w:rsid w:val="005F4546"/>
    <w:rsid w:val="006014F5"/>
    <w:rsid w:val="00601AD1"/>
    <w:rsid w:val="00602502"/>
    <w:rsid w:val="006041AE"/>
    <w:rsid w:val="00605D57"/>
    <w:rsid w:val="00614DB4"/>
    <w:rsid w:val="00624049"/>
    <w:rsid w:val="00630EB0"/>
    <w:rsid w:val="0063669C"/>
    <w:rsid w:val="00641884"/>
    <w:rsid w:val="00677F77"/>
    <w:rsid w:val="00681179"/>
    <w:rsid w:val="00681388"/>
    <w:rsid w:val="006A0BB2"/>
    <w:rsid w:val="006A56AD"/>
    <w:rsid w:val="006B21AD"/>
    <w:rsid w:val="006B43F7"/>
    <w:rsid w:val="006B6EBE"/>
    <w:rsid w:val="006C3099"/>
    <w:rsid w:val="006C457E"/>
    <w:rsid w:val="006C5336"/>
    <w:rsid w:val="006E2B36"/>
    <w:rsid w:val="006F65B3"/>
    <w:rsid w:val="0070418E"/>
    <w:rsid w:val="00720919"/>
    <w:rsid w:val="00723EC8"/>
    <w:rsid w:val="007308B3"/>
    <w:rsid w:val="00735A50"/>
    <w:rsid w:val="00753229"/>
    <w:rsid w:val="00756B4E"/>
    <w:rsid w:val="00762674"/>
    <w:rsid w:val="00766FD0"/>
    <w:rsid w:val="00772E92"/>
    <w:rsid w:val="00783097"/>
    <w:rsid w:val="0078496B"/>
    <w:rsid w:val="00786A1C"/>
    <w:rsid w:val="00795C81"/>
    <w:rsid w:val="007964CE"/>
    <w:rsid w:val="007B0090"/>
    <w:rsid w:val="007D6BAE"/>
    <w:rsid w:val="007E0E18"/>
    <w:rsid w:val="00801DDE"/>
    <w:rsid w:val="00811F9B"/>
    <w:rsid w:val="00816EBF"/>
    <w:rsid w:val="008278EF"/>
    <w:rsid w:val="008351D4"/>
    <w:rsid w:val="0084314C"/>
    <w:rsid w:val="00855676"/>
    <w:rsid w:val="0085679B"/>
    <w:rsid w:val="0085694E"/>
    <w:rsid w:val="00863670"/>
    <w:rsid w:val="0087774F"/>
    <w:rsid w:val="0088278F"/>
    <w:rsid w:val="00887230"/>
    <w:rsid w:val="008A571B"/>
    <w:rsid w:val="008C0819"/>
    <w:rsid w:val="008E0B4F"/>
    <w:rsid w:val="008F569A"/>
    <w:rsid w:val="008F5D39"/>
    <w:rsid w:val="00900711"/>
    <w:rsid w:val="00910D42"/>
    <w:rsid w:val="00915A8D"/>
    <w:rsid w:val="00922ED2"/>
    <w:rsid w:val="009273CB"/>
    <w:rsid w:val="009434B4"/>
    <w:rsid w:val="00961F3F"/>
    <w:rsid w:val="00963D89"/>
    <w:rsid w:val="0096504F"/>
    <w:rsid w:val="00995837"/>
    <w:rsid w:val="009A09D4"/>
    <w:rsid w:val="009A7606"/>
    <w:rsid w:val="009B1383"/>
    <w:rsid w:val="009B1905"/>
    <w:rsid w:val="009B5CF8"/>
    <w:rsid w:val="009C11F5"/>
    <w:rsid w:val="009D0AC2"/>
    <w:rsid w:val="009D5C81"/>
    <w:rsid w:val="009E1AFE"/>
    <w:rsid w:val="00A133DB"/>
    <w:rsid w:val="00A17807"/>
    <w:rsid w:val="00A41A1D"/>
    <w:rsid w:val="00A5329D"/>
    <w:rsid w:val="00A56F72"/>
    <w:rsid w:val="00A70F25"/>
    <w:rsid w:val="00A775B6"/>
    <w:rsid w:val="00A7765F"/>
    <w:rsid w:val="00A83691"/>
    <w:rsid w:val="00A87412"/>
    <w:rsid w:val="00AA4246"/>
    <w:rsid w:val="00AA48B5"/>
    <w:rsid w:val="00AA7618"/>
    <w:rsid w:val="00AB05D3"/>
    <w:rsid w:val="00AB06B1"/>
    <w:rsid w:val="00AB7DB6"/>
    <w:rsid w:val="00AC1ACB"/>
    <w:rsid w:val="00AD262F"/>
    <w:rsid w:val="00AE64AA"/>
    <w:rsid w:val="00AE7766"/>
    <w:rsid w:val="00AE7A74"/>
    <w:rsid w:val="00AF217F"/>
    <w:rsid w:val="00AF4A71"/>
    <w:rsid w:val="00B0504C"/>
    <w:rsid w:val="00B24BBC"/>
    <w:rsid w:val="00B345A6"/>
    <w:rsid w:val="00B41711"/>
    <w:rsid w:val="00B5584C"/>
    <w:rsid w:val="00B57E54"/>
    <w:rsid w:val="00B64203"/>
    <w:rsid w:val="00B8068A"/>
    <w:rsid w:val="00B80ACF"/>
    <w:rsid w:val="00BA2BE5"/>
    <w:rsid w:val="00BA55A0"/>
    <w:rsid w:val="00BB1D15"/>
    <w:rsid w:val="00BB42A5"/>
    <w:rsid w:val="00BB5477"/>
    <w:rsid w:val="00C05104"/>
    <w:rsid w:val="00C074D4"/>
    <w:rsid w:val="00C16853"/>
    <w:rsid w:val="00C316F9"/>
    <w:rsid w:val="00C448A3"/>
    <w:rsid w:val="00C54197"/>
    <w:rsid w:val="00C62A63"/>
    <w:rsid w:val="00C71B3D"/>
    <w:rsid w:val="00C74CD5"/>
    <w:rsid w:val="00C86F8F"/>
    <w:rsid w:val="00C91919"/>
    <w:rsid w:val="00CA44D7"/>
    <w:rsid w:val="00CC06C4"/>
    <w:rsid w:val="00CD0337"/>
    <w:rsid w:val="00CF5911"/>
    <w:rsid w:val="00D00576"/>
    <w:rsid w:val="00D03E4F"/>
    <w:rsid w:val="00D05550"/>
    <w:rsid w:val="00D41195"/>
    <w:rsid w:val="00D43DB6"/>
    <w:rsid w:val="00D51040"/>
    <w:rsid w:val="00D532A3"/>
    <w:rsid w:val="00D57D47"/>
    <w:rsid w:val="00D81AD3"/>
    <w:rsid w:val="00D866C4"/>
    <w:rsid w:val="00D86ACF"/>
    <w:rsid w:val="00D936F6"/>
    <w:rsid w:val="00DB16E6"/>
    <w:rsid w:val="00DB582F"/>
    <w:rsid w:val="00DC01E3"/>
    <w:rsid w:val="00DF2A8B"/>
    <w:rsid w:val="00DF783F"/>
    <w:rsid w:val="00E02FDE"/>
    <w:rsid w:val="00E07CFF"/>
    <w:rsid w:val="00E11534"/>
    <w:rsid w:val="00E179C8"/>
    <w:rsid w:val="00E21CF0"/>
    <w:rsid w:val="00E2649E"/>
    <w:rsid w:val="00E304FF"/>
    <w:rsid w:val="00E63C4A"/>
    <w:rsid w:val="00E67FFE"/>
    <w:rsid w:val="00E80CC6"/>
    <w:rsid w:val="00E83A10"/>
    <w:rsid w:val="00E90A56"/>
    <w:rsid w:val="00EA14A6"/>
    <w:rsid w:val="00EC20EB"/>
    <w:rsid w:val="00ED1262"/>
    <w:rsid w:val="00EE09FB"/>
    <w:rsid w:val="00EE4942"/>
    <w:rsid w:val="00EF4252"/>
    <w:rsid w:val="00EF577E"/>
    <w:rsid w:val="00F128C9"/>
    <w:rsid w:val="00F1412B"/>
    <w:rsid w:val="00F348BD"/>
    <w:rsid w:val="00F450BB"/>
    <w:rsid w:val="00F4698C"/>
    <w:rsid w:val="00F5486B"/>
    <w:rsid w:val="00F5650F"/>
    <w:rsid w:val="00F7755F"/>
    <w:rsid w:val="00F77B6F"/>
    <w:rsid w:val="00F85FDE"/>
    <w:rsid w:val="00F9405D"/>
    <w:rsid w:val="00FA1F73"/>
    <w:rsid w:val="00FC2D0E"/>
    <w:rsid w:val="00FC768A"/>
    <w:rsid w:val="00FE51FA"/>
    <w:rsid w:val="00FF4D0A"/>
    <w:rsid w:val="00FF6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7976494"/>
  <w15:docId w15:val="{403156AF-EA16-4300-8D85-3EA51EA19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e">
    <w:name w:val="Normal"/>
    <w:qFormat/>
    <w:rsid w:val="00DB16E6"/>
  </w:style>
  <w:style w:type="paragraph" w:styleId="Titolo1">
    <w:name w:val="heading 1"/>
    <w:basedOn w:val="Normale"/>
    <w:next w:val="Normale"/>
    <w:qFormat/>
    <w:rsid w:val="00DB16E6"/>
    <w:pPr>
      <w:keepNext/>
      <w:spacing w:line="240" w:lineRule="atLeast"/>
      <w:ind w:left="566" w:right="618"/>
      <w:outlineLvl w:val="0"/>
    </w:pPr>
    <w:rPr>
      <w:rFonts w:ascii="Arial" w:hAnsi="Arial"/>
      <w:sz w:val="24"/>
    </w:rPr>
  </w:style>
  <w:style w:type="paragraph" w:styleId="Titolo3">
    <w:name w:val="heading 3"/>
    <w:basedOn w:val="Normale"/>
    <w:next w:val="Normale"/>
    <w:link w:val="Titolo3Carattere"/>
    <w:semiHidden/>
    <w:unhideWhenUsed/>
    <w:qFormat/>
    <w:rsid w:val="00F77B6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rsid w:val="00DB16E6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link w:val="PidipaginaCarattere"/>
    <w:uiPriority w:val="99"/>
    <w:rsid w:val="00DB16E6"/>
    <w:pPr>
      <w:tabs>
        <w:tab w:val="center" w:pos="4819"/>
        <w:tab w:val="right" w:pos="9638"/>
      </w:tabs>
    </w:pPr>
  </w:style>
  <w:style w:type="paragraph" w:styleId="Corpotesto">
    <w:name w:val="Body Text"/>
    <w:basedOn w:val="Normale"/>
    <w:rsid w:val="00DB16E6"/>
    <w:pPr>
      <w:spacing w:line="480" w:lineRule="auto"/>
    </w:pPr>
    <w:rPr>
      <w:rFonts w:ascii="Arial" w:hAnsi="Arial"/>
      <w:sz w:val="24"/>
    </w:rPr>
  </w:style>
  <w:style w:type="paragraph" w:styleId="Testodelblocco">
    <w:name w:val="Block Text"/>
    <w:basedOn w:val="Normale"/>
    <w:rsid w:val="00DB16E6"/>
    <w:pPr>
      <w:spacing w:line="240" w:lineRule="atLeast"/>
      <w:ind w:left="567" w:right="618" w:hanging="1"/>
      <w:jc w:val="both"/>
    </w:pPr>
    <w:rPr>
      <w:sz w:val="24"/>
    </w:r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91919"/>
  </w:style>
  <w:style w:type="paragraph" w:styleId="Testofumetto">
    <w:name w:val="Balloon Text"/>
    <w:basedOn w:val="Normale"/>
    <w:link w:val="TestofumettoCarattere"/>
    <w:rsid w:val="007308B3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rsid w:val="007308B3"/>
    <w:rPr>
      <w:rFonts w:ascii="Tahoma" w:hAnsi="Tahoma" w:cs="Tahoma"/>
      <w:sz w:val="16"/>
      <w:szCs w:val="16"/>
    </w:rPr>
  </w:style>
  <w:style w:type="character" w:styleId="Enfasicorsivo">
    <w:name w:val="Emphasis"/>
    <w:basedOn w:val="Carpredefinitoparagrafo"/>
    <w:qFormat/>
    <w:rsid w:val="00DF2A8B"/>
    <w:rPr>
      <w:i/>
      <w:iCs/>
    </w:rPr>
  </w:style>
  <w:style w:type="table" w:styleId="Grigliatabella">
    <w:name w:val="Table Grid"/>
    <w:basedOn w:val="Tabellanormale"/>
    <w:uiPriority w:val="59"/>
    <w:rsid w:val="00076122"/>
    <w:rPr>
      <w:rFonts w:asciiTheme="minorHAnsi" w:eastAsiaTheme="minorHAnsi" w:hAnsiTheme="minorHAnsi" w:cs="Tahoma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3Carattere">
    <w:name w:val="Titolo 3 Carattere"/>
    <w:basedOn w:val="Carpredefinitoparagrafo"/>
    <w:link w:val="Titolo3"/>
    <w:semiHidden/>
    <w:rsid w:val="00F77B6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aragrafoelenco">
    <w:name w:val="List Paragraph"/>
    <w:basedOn w:val="Normale"/>
    <w:uiPriority w:val="34"/>
    <w:qFormat/>
    <w:rsid w:val="00F77B6F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Enfasigrassetto">
    <w:name w:val="Strong"/>
    <w:basedOn w:val="Carpredefinitoparagrafo"/>
    <w:uiPriority w:val="22"/>
    <w:qFormat/>
    <w:rsid w:val="00F77B6F"/>
    <w:rPr>
      <w:b/>
      <w:bCs/>
    </w:rPr>
  </w:style>
  <w:style w:type="paragraph" w:customStyle="1" w:styleId="Paragrafoelenco1">
    <w:name w:val="Paragrafo elenco1"/>
    <w:basedOn w:val="Normale"/>
    <w:rsid w:val="004B0C80"/>
    <w:pPr>
      <w:suppressAutoHyphens/>
      <w:spacing w:after="200" w:line="276" w:lineRule="auto"/>
      <w:ind w:left="720"/>
    </w:pPr>
    <w:rPr>
      <w:rFonts w:ascii="Calibri" w:hAnsi="Calibri"/>
      <w:sz w:val="22"/>
      <w:szCs w:val="22"/>
      <w:lang w:eastAsia="ar-SA"/>
    </w:rPr>
  </w:style>
  <w:style w:type="character" w:customStyle="1" w:styleId="PidipaginaCarattere">
    <w:name w:val="Piè di pagina Carattere"/>
    <w:basedOn w:val="Carpredefinitoparagrafo"/>
    <w:link w:val="Pidipagina"/>
    <w:uiPriority w:val="99"/>
    <w:rsid w:val="001A14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9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2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2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35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8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7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5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7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7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4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1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7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7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0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23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3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2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0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6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1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1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52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9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9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46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3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3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63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4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5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72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1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5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4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9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2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5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4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A5DBFE9D803CC43BB7CD362E9D767F1" ma:contentTypeVersion="13" ma:contentTypeDescription="Creare un nuovo documento." ma:contentTypeScope="" ma:versionID="e69909f2b496d9d358282f50d41e3901">
  <xsd:schema xmlns:xsd="http://www.w3.org/2001/XMLSchema" xmlns:xs="http://www.w3.org/2001/XMLSchema" xmlns:p="http://schemas.microsoft.com/office/2006/metadata/properties" xmlns:ns2="c1aeb3d1-7e89-4c5c-8c59-2f7c6013f2b2" xmlns:ns3="bf5ca9f3-cef6-4f75-81c7-cd58935b96d8" targetNamespace="http://schemas.microsoft.com/office/2006/metadata/properties" ma:root="true" ma:fieldsID="88e8ef67156a0f5c85f1fcc47b2869bb" ns2:_="" ns3:_="">
    <xsd:import namespace="c1aeb3d1-7e89-4c5c-8c59-2f7c6013f2b2"/>
    <xsd:import namespace="bf5ca9f3-cef6-4f75-81c7-cd58935b96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AutoTag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aeb3d1-7e89-4c5c-8c59-2f7c6013f2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Tag immagine" ma:readOnly="false" ma:fieldId="{5cf76f15-5ced-4ddc-b409-7134ff3c332f}" ma:taxonomyMulti="true" ma:sspId="f6541acd-dca5-42ac-ba31-d291e3d95ec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5ca9f3-cef6-4f75-81c7-cd58935b96d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  <xsd:element name="TaxCatchAll" ma:index="17" nillable="true" ma:displayName="Taxonomy Catch All Column" ma:hidden="true" ma:list="{b944f6d3-438c-42e3-9696-516a446377da}" ma:internalName="TaxCatchAll" ma:showField="CatchAllData" ma:web="bf5ca9f3-cef6-4f75-81c7-cd58935b96d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f5ca9f3-cef6-4f75-81c7-cd58935b96d8" xsi:nil="true"/>
    <lcf76f155ced4ddcb4097134ff3c332f xmlns="c1aeb3d1-7e89-4c5c-8c59-2f7c6013f2b2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394CBDF0-2AF5-449C-BDE5-C1D1A509EAD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D139A48-63D5-4580-A6C5-3997C086A4E9}"/>
</file>

<file path=customXml/itemProps3.xml><?xml version="1.0" encoding="utf-8"?>
<ds:datastoreItem xmlns:ds="http://schemas.openxmlformats.org/officeDocument/2006/customXml" ds:itemID="{9D715932-3C09-46B5-8D59-E2357344B535}"/>
</file>

<file path=customXml/itemProps4.xml><?xml version="1.0" encoding="utf-8"?>
<ds:datastoreItem xmlns:ds="http://schemas.openxmlformats.org/officeDocument/2006/customXml" ds:itemID="{C11FCDA8-2031-44CC-9A3E-29916E23C44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494</Words>
  <Characters>2821</Characters>
  <Application>Microsoft Office Word</Application>
  <DocSecurity>0</DocSecurity>
  <Lines>23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Circ</vt:lpstr>
    </vt:vector>
  </TitlesOfParts>
  <Company>ITC</Company>
  <LinksUpToDate>false</LinksUpToDate>
  <CharactersWithSpaces>3309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Circ</dc:title>
  <dc:creator>VICE PRESIDE COLOMBO</dc:creator>
  <cp:lastModifiedBy>Segreteria ITS</cp:lastModifiedBy>
  <cp:revision>17</cp:revision>
  <cp:lastPrinted>2018-05-31T12:25:00Z</cp:lastPrinted>
  <dcterms:created xsi:type="dcterms:W3CDTF">2021-02-05T11:27:00Z</dcterms:created>
  <dcterms:modified xsi:type="dcterms:W3CDTF">2023-03-24T08:28:00Z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0x0101002A5DBFE9D803CC43BB7CD362E9D767F1</vt:lpwstr>
  </property>
</Properties>
</file>